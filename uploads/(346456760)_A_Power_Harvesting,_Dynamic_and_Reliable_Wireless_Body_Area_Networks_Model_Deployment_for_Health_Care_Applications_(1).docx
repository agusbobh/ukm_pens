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46"/>
          <w:szCs w:val="46"/>
        </w:rPr>
        <w:jc w:val="center"/>
        <w:spacing w:before="34" w:lineRule="auto" w:line="245"/>
        <w:ind w:left="285" w:right="252"/>
      </w:pP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P</w:t>
      </w:r>
      <w:r>
        <w:rPr>
          <w:rFonts w:cs="Times New Roman" w:hAnsi="Times New Roman" w:eastAsia="Times New Roman" w:ascii="Times New Roman"/>
          <w:spacing w:val="-12"/>
          <w:w w:val="100"/>
          <w:sz w:val="46"/>
          <w:szCs w:val="4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wer</w:t>
      </w:r>
      <w:r>
        <w:rPr>
          <w:rFonts w:cs="Times New Roman" w:hAnsi="Times New Roman" w:eastAsia="Times New Roman" w:ascii="Times New Roman"/>
          <w:spacing w:val="47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Har</w:t>
      </w:r>
      <w:r>
        <w:rPr>
          <w:rFonts w:cs="Times New Roman" w:hAnsi="Times New Roman" w:eastAsia="Times New Roman" w:ascii="Times New Roman"/>
          <w:spacing w:val="-7"/>
          <w:w w:val="100"/>
          <w:sz w:val="46"/>
          <w:szCs w:val="4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esting,</w:t>
      </w:r>
      <w:r>
        <w:rPr>
          <w:rFonts w:cs="Times New Roman" w:hAnsi="Times New Roman" w:eastAsia="Times New Roman" w:ascii="Times New Roman"/>
          <w:spacing w:val="47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Dynamic</w:t>
      </w:r>
      <w:r>
        <w:rPr>
          <w:rFonts w:cs="Times New Roman" w:hAnsi="Times New Roman" w:eastAsia="Times New Roman" w:ascii="Times New Roman"/>
          <w:spacing w:val="47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46"/>
          <w:szCs w:val="46"/>
        </w:rPr>
        <w:t>Reliable</w:t>
      </w:r>
      <w:r>
        <w:rPr>
          <w:rFonts w:cs="Times New Roman" w:hAnsi="Times New Roman" w:eastAsia="Times New Roman" w:ascii="Times New Roman"/>
          <w:spacing w:val="0"/>
          <w:w w:val="101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46"/>
          <w:szCs w:val="4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ireless</w:t>
      </w:r>
      <w:r>
        <w:rPr>
          <w:rFonts w:cs="Times New Roman" w:hAnsi="Times New Roman" w:eastAsia="Times New Roman" w:ascii="Times New Roman"/>
          <w:spacing w:val="59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Body</w:t>
      </w:r>
      <w:r>
        <w:rPr>
          <w:rFonts w:cs="Times New Roman" w:hAnsi="Times New Roman" w:eastAsia="Times New Roman" w:ascii="Times New Roman"/>
          <w:spacing w:val="47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Area</w:t>
      </w:r>
      <w:r>
        <w:rPr>
          <w:rFonts w:cs="Times New Roman" w:hAnsi="Times New Roman" w:eastAsia="Times New Roman" w:ascii="Times New Roman"/>
          <w:spacing w:val="47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Net</w:t>
      </w:r>
      <w:r>
        <w:rPr>
          <w:rFonts w:cs="Times New Roman" w:hAnsi="Times New Roman" w:eastAsia="Times New Roman" w:ascii="Times New Roman"/>
          <w:spacing w:val="-5"/>
          <w:w w:val="100"/>
          <w:sz w:val="46"/>
          <w:szCs w:val="4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orks</w:t>
      </w:r>
      <w:r>
        <w:rPr>
          <w:rFonts w:cs="Times New Roman" w:hAnsi="Times New Roman" w:eastAsia="Times New Roman" w:ascii="Times New Roman"/>
          <w:spacing w:val="47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Model</w:t>
      </w:r>
      <w:r>
        <w:rPr>
          <w:rFonts w:cs="Times New Roman" w:hAnsi="Times New Roman" w:eastAsia="Times New Roman" w:ascii="Times New Roman"/>
          <w:spacing w:val="47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Depl</w:t>
      </w:r>
      <w:r>
        <w:rPr>
          <w:rFonts w:cs="Times New Roman" w:hAnsi="Times New Roman" w:eastAsia="Times New Roman" w:ascii="Times New Roman"/>
          <w:spacing w:val="-5"/>
          <w:w w:val="100"/>
          <w:sz w:val="46"/>
          <w:szCs w:val="4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for</w:t>
      </w:r>
      <w:r>
        <w:rPr>
          <w:rFonts w:cs="Times New Roman" w:hAnsi="Times New Roman" w:eastAsia="Times New Roman" w:ascii="Times New Roman"/>
          <w:spacing w:val="47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Health</w:t>
      </w:r>
      <w:r>
        <w:rPr>
          <w:rFonts w:cs="Times New Roman" w:hAnsi="Times New Roman" w:eastAsia="Times New Roman" w:ascii="Times New Roman"/>
          <w:spacing w:val="59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Care</w:t>
      </w:r>
      <w:r>
        <w:rPr>
          <w:rFonts w:cs="Times New Roman" w:hAnsi="Times New Roman" w:eastAsia="Times New Roman" w:ascii="Times New Roman"/>
          <w:spacing w:val="56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  <w:t>Applications</w:t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5" w:hRule="exact"/>
        </w:trPr>
        <w:tc>
          <w:tcPr>
            <w:tcW w:w="3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67"/>
              <w:ind w:left="10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  <w:t>Hassine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1"/>
                <w:szCs w:val="21"/>
              </w:rPr>
              <w:t>Moungla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67"/>
              <w:ind w:left="7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  <w:t>Nora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01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1"/>
                <w:szCs w:val="21"/>
              </w:rPr>
              <w:t>ouati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67"/>
              <w:ind w:left="11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  <w:t>Ahmed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1"/>
                <w:szCs w:val="21"/>
              </w:rPr>
              <w:t>Mehaoua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480" w:hRule="exact"/>
        </w:trPr>
        <w:tc>
          <w:tcPr>
            <w:tcW w:w="3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center"/>
              <w:spacing w:lineRule="exact" w:line="200"/>
              <w:ind w:left="640" w:right="6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9"/>
                <w:szCs w:val="19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9"/>
                <w:szCs w:val="19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ersity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9"/>
                <w:szCs w:val="19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aris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19"/>
                <w:szCs w:val="19"/>
              </w:rPr>
              <w:t>Descartes,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center"/>
              <w:spacing w:before="20"/>
              <w:ind w:left="993" w:right="10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Sorbonne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9"/>
                <w:szCs w:val="19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aris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9"/>
                <w:szCs w:val="19"/>
              </w:rPr>
              <w:t>Cit</w:t>
            </w:r>
            <w:r>
              <w:rPr>
                <w:rFonts w:cs="Times New Roman" w:hAnsi="Times New Roman" w:eastAsia="Times New Roman" w:ascii="Times New Roman"/>
                <w:spacing w:val="-76"/>
                <w:w w:val="102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9"/>
                <w:szCs w:val="19"/>
              </w:rPr>
              <w:t>´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2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center"/>
              <w:spacing w:lineRule="exact" w:line="200"/>
              <w:ind w:left="1098" w:right="1098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19"/>
                <w:szCs w:val="19"/>
              </w:rPr>
              <w:t>LIX,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center"/>
              <w:spacing w:lineRule="exact" w:line="240"/>
              <w:ind w:left="473" w:right="473"/>
            </w:pPr>
            <w:r>
              <w:rPr>
                <w:rFonts w:cs="Times New Roman" w:hAnsi="Times New Roman" w:eastAsia="Times New Roman" w:ascii="Times New Roman"/>
                <w:spacing w:val="-91"/>
                <w:w w:val="101"/>
                <w:position w:val="-1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position w:val="3"/>
                <w:sz w:val="19"/>
                <w:szCs w:val="19"/>
              </w:rPr>
              <w:t>´</w:t>
            </w:r>
            <w:r>
              <w:rPr>
                <w:rFonts w:cs="Times New Roman" w:hAnsi="Times New Roman" w:eastAsia="Times New Roman" w:ascii="Times New Roman"/>
                <w:spacing w:val="-21"/>
                <w:w w:val="100"/>
                <w:position w:val="3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19"/>
                <w:szCs w:val="19"/>
              </w:rPr>
              <w:t>cole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position w:val="-1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position w:val="-1"/>
                <w:sz w:val="19"/>
                <w:szCs w:val="19"/>
              </w:rPr>
              <w:t>Polytechnique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9"/>
                <w:szCs w:val="19"/>
              </w:rPr>
            </w:r>
          </w:p>
        </w:tc>
        <w:tc>
          <w:tcPr>
            <w:tcW w:w="3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center"/>
              <w:spacing w:lineRule="exact" w:line="200"/>
              <w:ind w:left="679" w:right="57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9"/>
                <w:szCs w:val="19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9"/>
                <w:szCs w:val="19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ersity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9"/>
                <w:szCs w:val="19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aris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19"/>
                <w:szCs w:val="19"/>
              </w:rPr>
              <w:t>Descartes,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center"/>
              <w:spacing w:before="20"/>
              <w:ind w:left="1029" w:right="10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Sorbonne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9"/>
                <w:szCs w:val="19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aris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9"/>
                <w:szCs w:val="19"/>
              </w:rPr>
              <w:t>Cit</w:t>
            </w:r>
            <w:r>
              <w:rPr>
                <w:rFonts w:cs="Times New Roman" w:hAnsi="Times New Roman" w:eastAsia="Times New Roman" w:ascii="Times New Roman"/>
                <w:spacing w:val="-76"/>
                <w:w w:val="102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9"/>
                <w:szCs w:val="19"/>
              </w:rPr>
              <w:t>´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9" w:hRule="exact"/>
        </w:trPr>
        <w:tc>
          <w:tcPr>
            <w:tcW w:w="3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45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rue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des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saints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75"/>
                <w:w w:val="100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9"/>
                <w:szCs w:val="19"/>
              </w:rPr>
              <w:t>`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res,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75006,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9"/>
                <w:szCs w:val="19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aris,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19"/>
                <w:szCs w:val="19"/>
              </w:rPr>
              <w:t>France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2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left"/>
              <w:spacing w:lineRule="exact" w:line="200"/>
              <w:ind w:left="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91128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9"/>
                <w:szCs w:val="19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alaiseau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Ced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x,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19"/>
                <w:szCs w:val="19"/>
              </w:rPr>
              <w:t>France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left"/>
              <w:spacing w:lineRule="exact" w:line="200"/>
              <w:ind w:left="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45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rue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des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saints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75"/>
                <w:w w:val="100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9"/>
                <w:szCs w:val="19"/>
              </w:rPr>
              <w:t>`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res,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75006,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9"/>
                <w:szCs w:val="19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  <w:t>aris,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19"/>
                <w:szCs w:val="19"/>
              </w:rPr>
              <w:t>France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sectPr>
          <w:pgNumType w:start="424"/>
          <w:pgMar w:footer="1102" w:header="0" w:top="1000" w:bottom="280" w:left="980" w:right="1020"/>
          <w:footerReference w:type="default" r:id="rId3"/>
          <w:pgSz w:w="12240" w:h="15840"/>
        </w:sectPr>
      </w:pP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ind w:left="302" w:right="-49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Email: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hyperlink r:id="rId4">
        <w:r>
          <w:rPr>
            <w:rFonts w:cs="Times New Roman" w:hAnsi="Times New Roman" w:eastAsia="Times New Roman" w:ascii="Times New Roman"/>
            <w:spacing w:val="0"/>
            <w:w w:val="101"/>
            <w:sz w:val="19"/>
            <w:szCs w:val="19"/>
          </w:rPr>
          <w:t>hassine.moungla@parisdescartes.fr</w:t>
        </w:r>
        <w:r>
          <w:rPr>
            <w:rFonts w:cs="Times New Roman" w:hAnsi="Times New Roman" w:eastAsia="Times New Roman" w:ascii="Times New Roman"/>
            <w:spacing w:val="0"/>
            <w:w w:val="100"/>
            <w:sz w:val="19"/>
            <w:szCs w:val="19"/>
          </w:rPr>
        </w:r>
      </w:hyperlink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ind w:right="-49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Email: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hyperlink r:id="rId5">
        <w:r>
          <w:rPr>
            <w:rFonts w:cs="Times New Roman" w:hAnsi="Times New Roman" w:eastAsia="Times New Roman" w:ascii="Times New Roman"/>
            <w:spacing w:val="0"/>
            <w:w w:val="101"/>
            <w:sz w:val="19"/>
            <w:szCs w:val="19"/>
          </w:rPr>
          <w:t>touati@lix.polytechnique.fr</w:t>
        </w:r>
        <w:r>
          <w:rPr>
            <w:rFonts w:cs="Times New Roman" w:hAnsi="Times New Roman" w:eastAsia="Times New Roman" w:ascii="Times New Roman"/>
            <w:spacing w:val="0"/>
            <w:w w:val="100"/>
            <w:sz w:val="19"/>
            <w:szCs w:val="19"/>
          </w:rPr>
        </w:r>
      </w:hyperlink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sectPr>
          <w:type w:val="continuous"/>
          <w:pgSz w:w="12240" w:h="15840"/>
          <w:pgMar w:top="1000" w:bottom="280" w:left="980" w:right="1020"/>
          <w:cols w:num="3" w:equalWidth="off">
            <w:col w:w="3620" w:space="153"/>
            <w:col w:w="2727" w:space="170"/>
            <w:col w:w="357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Email: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hyperlink r:id="rId6">
        <w:r>
          <w:rPr>
            <w:rFonts w:cs="Times New Roman" w:hAnsi="Times New Roman" w:eastAsia="Times New Roman" w:ascii="Times New Roman"/>
            <w:spacing w:val="0"/>
            <w:w w:val="101"/>
            <w:sz w:val="19"/>
            <w:szCs w:val="19"/>
          </w:rPr>
          <w:t>ahmed.mehaoua@parisdescartes.fr</w:t>
        </w:r>
        <w:r>
          <w:rPr>
            <w:rFonts w:cs="Times New Roman" w:hAnsi="Times New Roman" w:eastAsia="Times New Roman" w:ascii="Times New Roman"/>
            <w:spacing w:val="0"/>
            <w:w w:val="100"/>
            <w:sz w:val="19"/>
            <w:szCs w:val="19"/>
          </w:rPr>
        </w:r>
      </w:hyperlink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000" w:bottom="280" w:left="980" w:right="10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spacing w:before="53" w:lineRule="exact" w:line="180"/>
        <w:ind w:left="148" w:right="-29" w:firstLine="193"/>
      </w:pP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Abstrac</w:t>
      </w:r>
      <w:r>
        <w:rPr>
          <w:rFonts w:cs="Times New Roman" w:hAnsi="Times New Roman" w:eastAsia="Times New Roman" w:ascii="Times New Roman"/>
          <w:spacing w:val="1"/>
          <w:w w:val="109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—This</w:t>
      </w:r>
      <w:r>
        <w:rPr>
          <w:rFonts w:cs="Times New Roman" w:hAnsi="Times New Roman" w:eastAsia="Times New Roman" w:ascii="Times New Roman"/>
          <w:spacing w:val="-1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paper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19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p</w:t>
      </w:r>
      <w:r>
        <w:rPr>
          <w:rFonts w:cs="Times New Roman" w:hAnsi="Times New Roman" w:eastAsia="Times New Roman" w:ascii="Times New Roman"/>
          <w:spacing w:val="-3"/>
          <w:w w:val="109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esents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6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7"/>
          <w:szCs w:val="17"/>
        </w:rPr>
        <w:t>conducting</w:t>
      </w:r>
      <w:r>
        <w:rPr>
          <w:rFonts w:cs="Times New Roman" w:hAnsi="Times New Roman" w:eastAsia="Times New Roman" w:ascii="Times New Roman"/>
          <w:spacing w:val="-5"/>
          <w:w w:val="114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-3"/>
          <w:w w:val="114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17"/>
          <w:szCs w:val="17"/>
        </w:rPr>
        <w:t>esea</w:t>
      </w:r>
      <w:r>
        <w:rPr>
          <w:rFonts w:cs="Times New Roman" w:hAnsi="Times New Roman" w:eastAsia="Times New Roman" w:ascii="Times New Roman"/>
          <w:spacing w:val="-3"/>
          <w:w w:val="114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17"/>
          <w:szCs w:val="17"/>
        </w:rPr>
        <w:t>ch</w:t>
      </w:r>
      <w:r>
        <w:rPr>
          <w:rFonts w:cs="Times New Roman" w:hAnsi="Times New Roman" w:eastAsia="Times New Roman" w:ascii="Times New Roman"/>
          <w:spacing w:val="29"/>
          <w:w w:val="114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7"/>
          <w:szCs w:val="17"/>
        </w:rPr>
        <w:t>and</w:t>
      </w:r>
      <w:r>
        <w:rPr>
          <w:rFonts w:cs="Times New Roman" w:hAnsi="Times New Roman" w:eastAsia="Times New Roman" w:ascii="Times New Roman"/>
          <w:spacing w:val="0"/>
          <w:w w:val="114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describes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new</w:t>
      </w:r>
      <w:r>
        <w:rPr>
          <w:rFonts w:cs="Times New Roman" w:hAnsi="Times New Roman" w:eastAsia="Times New Roman" w:ascii="Times New Roman"/>
          <w:spacing w:val="34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optimal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7"/>
          <w:szCs w:val="17"/>
        </w:rPr>
        <w:t>deployment</w:t>
      </w:r>
      <w:r>
        <w:rPr>
          <w:rFonts w:cs="Times New Roman" w:hAnsi="Times New Roman" w:eastAsia="Times New Roman" w:ascii="Times New Roman"/>
          <w:spacing w:val="17"/>
          <w:w w:val="108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7"/>
          <w:szCs w:val="17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medical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17"/>
          <w:szCs w:val="17"/>
        </w:rPr>
        <w:t>wi</w:t>
      </w:r>
      <w:r>
        <w:rPr>
          <w:rFonts w:cs="Times New Roman" w:hAnsi="Times New Roman" w:eastAsia="Times New Roman" w:ascii="Times New Roman"/>
          <w:spacing w:val="-3"/>
          <w:w w:val="11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17"/>
          <w:szCs w:val="17"/>
        </w:rPr>
        <w:t>eless</w:t>
      </w:r>
      <w:r>
        <w:rPr>
          <w:rFonts w:cs="Times New Roman" w:hAnsi="Times New Roman" w:eastAsia="Times New Roman" w:ascii="Times New Roman"/>
          <w:spacing w:val="0"/>
          <w:w w:val="102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body</w:t>
      </w:r>
      <w:r>
        <w:rPr>
          <w:rFonts w:cs="Times New Roman" w:hAnsi="Times New Roman" w:eastAsia="Times New Roman" w:ascii="Times New Roman"/>
          <w:spacing w:val="25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17"/>
          <w:szCs w:val="17"/>
        </w:rPr>
        <w:t>net</w:t>
      </w:r>
      <w:r>
        <w:rPr>
          <w:rFonts w:cs="Times New Roman" w:hAnsi="Times New Roman" w:eastAsia="Times New Roman" w:ascii="Times New Roman"/>
          <w:spacing w:val="-2"/>
          <w:w w:val="110"/>
          <w:sz w:val="17"/>
          <w:szCs w:val="17"/>
        </w:rPr>
        <w:t>w</w:t>
      </w:r>
      <w:r>
        <w:rPr>
          <w:rFonts w:cs="Times New Roman" w:hAnsi="Times New Roman" w:eastAsia="Times New Roman" w:ascii="Times New Roman"/>
          <w:spacing w:val="0"/>
          <w:w w:val="110"/>
          <w:sz w:val="17"/>
          <w:szCs w:val="17"/>
        </w:rPr>
        <w:t>ork</w:t>
      </w:r>
      <w:r>
        <w:rPr>
          <w:rFonts w:cs="Times New Roman" w:hAnsi="Times New Roman" w:eastAsia="Times New Roman" w:ascii="Times New Roman"/>
          <w:spacing w:val="-1"/>
          <w:w w:val="11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(W</w:t>
      </w:r>
      <w:r>
        <w:rPr>
          <w:rFonts w:cs="Times New Roman" w:hAnsi="Times New Roman" w:eastAsia="Times New Roman" w:ascii="Times New Roman"/>
          <w:spacing w:val="-5"/>
          <w:w w:val="100"/>
          <w:sz w:val="17"/>
          <w:szCs w:val="17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AN)</w:t>
      </w:r>
      <w:r>
        <w:rPr>
          <w:rFonts w:cs="Times New Roman" w:hAnsi="Times New Roman" w:eastAsia="Times New Roman" w:ascii="Times New Roman"/>
          <w:spacing w:val="2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sensor</w:t>
      </w:r>
      <w:r>
        <w:rPr>
          <w:rFonts w:cs="Times New Roman" w:hAnsi="Times New Roman" w:eastAsia="Times New Roman" w:ascii="Times New Roman"/>
          <w:spacing w:val="37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vices</w:t>
      </w:r>
      <w:r>
        <w:rPr>
          <w:rFonts w:cs="Times New Roman" w:hAnsi="Times New Roman" w:eastAsia="Times New Roman" w:ascii="Times New Roman"/>
          <w:spacing w:val="1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(without</w:t>
      </w:r>
      <w:r>
        <w:rPr>
          <w:rFonts w:cs="Times New Roman" w:hAnsi="Times New Roman" w:eastAsia="Times New Roman" w:ascii="Times New Roman"/>
          <w:spacing w:val="-6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mobility)</w:t>
      </w:r>
      <w:r>
        <w:rPr>
          <w:rFonts w:cs="Times New Roman" w:hAnsi="Times New Roman" w:eastAsia="Times New Roman" w:ascii="Times New Roman"/>
          <w:spacing w:val="42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7"/>
          <w:szCs w:val="17"/>
        </w:rPr>
        <w:t>and</w:t>
      </w:r>
      <w:r>
        <w:rPr>
          <w:rFonts w:cs="Times New Roman" w:hAnsi="Times New Roman" w:eastAsia="Times New Roman" w:ascii="Times New Roman"/>
          <w:spacing w:val="0"/>
          <w:w w:val="114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-3"/>
          <w:w w:val="111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17"/>
          <w:szCs w:val="17"/>
        </w:rPr>
        <w:t>el</w:t>
      </w:r>
      <w:r>
        <w:rPr>
          <w:rFonts w:cs="Times New Roman" w:hAnsi="Times New Roman" w:eastAsia="Times New Roman" w:ascii="Times New Roman"/>
          <w:spacing w:val="-3"/>
          <w:w w:val="111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17"/>
          <w:szCs w:val="17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17"/>
          <w:szCs w:val="17"/>
        </w:rPr>
        <w:t>ant</w:t>
      </w:r>
      <w:r>
        <w:rPr>
          <w:rFonts w:cs="Times New Roman" w:hAnsi="Times New Roman" w:eastAsia="Times New Roman" w:ascii="Times New Roman"/>
          <w:spacing w:val="38"/>
          <w:w w:val="11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possible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trade-offs</w:t>
      </w:r>
      <w:r>
        <w:rPr>
          <w:rFonts w:cs="Times New Roman" w:hAnsi="Times New Roman" w:eastAsia="Times New Roman" w:ascii="Times New Roman"/>
          <w:spacing w:val="39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between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erage,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7"/>
          <w:szCs w:val="17"/>
        </w:rPr>
        <w:t>connect</w:t>
      </w:r>
      <w:r>
        <w:rPr>
          <w:rFonts w:cs="Times New Roman" w:hAnsi="Times New Roman" w:eastAsia="Times New Roman" w:ascii="Times New Roman"/>
          <w:spacing w:val="-2"/>
          <w:w w:val="107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17"/>
          <w:szCs w:val="17"/>
        </w:rPr>
        <w:t>vity</w:t>
      </w:r>
      <w:r>
        <w:rPr>
          <w:rFonts w:cs="Times New Roman" w:hAnsi="Times New Roman" w:eastAsia="Times New Roman" w:ascii="Times New Roman"/>
          <w:spacing w:val="0"/>
          <w:w w:val="106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17"/>
          <w:szCs w:val="17"/>
        </w:rPr>
        <w:t>net</w:t>
      </w:r>
      <w:r>
        <w:rPr>
          <w:rFonts w:cs="Times New Roman" w:hAnsi="Times New Roman" w:eastAsia="Times New Roman" w:ascii="Times New Roman"/>
          <w:spacing w:val="-2"/>
          <w:w w:val="110"/>
          <w:sz w:val="17"/>
          <w:szCs w:val="17"/>
        </w:rPr>
        <w:t>w</w:t>
      </w:r>
      <w:r>
        <w:rPr>
          <w:rFonts w:cs="Times New Roman" w:hAnsi="Times New Roman" w:eastAsia="Times New Roman" w:ascii="Times New Roman"/>
          <w:spacing w:val="0"/>
          <w:w w:val="110"/>
          <w:sz w:val="17"/>
          <w:szCs w:val="17"/>
        </w:rPr>
        <w:t>ork</w:t>
      </w:r>
      <w:r>
        <w:rPr>
          <w:rFonts w:cs="Times New Roman" w:hAnsi="Times New Roman" w:eastAsia="Times New Roman" w:ascii="Times New Roman"/>
          <w:spacing w:val="23"/>
          <w:w w:val="11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life</w:t>
      </w:r>
      <w:r>
        <w:rPr>
          <w:rFonts w:cs="Times New Roman" w:hAnsi="Times New Roman" w:eastAsia="Times New Roman" w:ascii="Times New Roman"/>
          <w:spacing w:val="27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7"/>
          <w:szCs w:val="17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spacing w:before="4" w:lineRule="exact" w:line="180"/>
        <w:ind w:left="148" w:right="-29" w:firstLine="193"/>
      </w:pPr>
      <w:r>
        <w:rPr>
          <w:rFonts w:cs="Times New Roman" w:hAnsi="Times New Roman" w:eastAsia="Times New Roman" w:ascii="Times New Roman"/>
          <w:spacing w:val="-11"/>
          <w:w w:val="100"/>
          <w:sz w:val="17"/>
          <w:szCs w:val="17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also</w:t>
      </w:r>
      <w:r>
        <w:rPr>
          <w:rFonts w:cs="Times New Roman" w:hAnsi="Times New Roman" w:eastAsia="Times New Roman" w:ascii="Times New Roman"/>
          <w:spacing w:val="2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7"/>
          <w:szCs w:val="17"/>
        </w:rPr>
        <w:t>integrate</w:t>
      </w:r>
      <w:r>
        <w:rPr>
          <w:rFonts w:cs="Times New Roman" w:hAnsi="Times New Roman" w:eastAsia="Times New Roman" w:ascii="Times New Roman"/>
          <w:spacing w:val="-1"/>
          <w:w w:val="112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effect</w:t>
      </w:r>
      <w:r>
        <w:rPr>
          <w:rFonts w:cs="Times New Roman" w:hAnsi="Times New Roman" w:eastAsia="Times New Roman" w:ascii="Times New Roman"/>
          <w:spacing w:val="2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17"/>
          <w:szCs w:val="17"/>
        </w:rPr>
        <w:t>interfe</w:t>
      </w:r>
      <w:r>
        <w:rPr>
          <w:rFonts w:cs="Times New Roman" w:hAnsi="Times New Roman" w:eastAsia="Times New Roman" w:ascii="Times New Roman"/>
          <w:spacing w:val="-3"/>
          <w:w w:val="11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17"/>
          <w:szCs w:val="17"/>
        </w:rPr>
        <w:t>ence</w:t>
      </w:r>
      <w:r>
        <w:rPr>
          <w:rFonts w:cs="Times New Roman" w:hAnsi="Times New Roman" w:eastAsia="Times New Roman" w:ascii="Times New Roman"/>
          <w:spacing w:val="4"/>
          <w:w w:val="11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wi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eless</w:t>
      </w:r>
      <w:r>
        <w:rPr>
          <w:rFonts w:cs="Times New Roman" w:hAnsi="Times New Roman" w:eastAsia="Times New Roman" w:ascii="Times New Roman"/>
          <w:spacing w:val="3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7"/>
          <w:szCs w:val="17"/>
        </w:rPr>
        <w:t>medium,</w:t>
      </w:r>
      <w:r>
        <w:rPr>
          <w:rFonts w:cs="Times New Roman" w:hAnsi="Times New Roman" w:eastAsia="Times New Roman" w:ascii="Times New Roman"/>
          <w:spacing w:val="0"/>
          <w:w w:val="108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vise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7"/>
          <w:szCs w:val="17"/>
        </w:rPr>
        <w:t>many-to-one</w:t>
      </w:r>
      <w:r>
        <w:rPr>
          <w:rFonts w:cs="Times New Roman" w:hAnsi="Times New Roman" w:eastAsia="Times New Roman" w:ascii="Times New Roman"/>
          <w:spacing w:val="27"/>
          <w:w w:val="108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many-to-many</w:t>
      </w:r>
      <w:r>
        <w:rPr>
          <w:rFonts w:cs="Times New Roman" w:hAnsi="Times New Roman" w:eastAsia="Times New Roman" w:ascii="Times New Roman"/>
          <w:spacing w:val="27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model,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7"/>
          <w:szCs w:val="17"/>
        </w:rPr>
        <w:t>that</w:t>
      </w:r>
      <w:r>
        <w:rPr>
          <w:rFonts w:cs="Times New Roman" w:hAnsi="Times New Roman" w:eastAsia="Times New Roman" w:ascii="Times New Roman"/>
          <w:spacing w:val="0"/>
          <w:w w:val="117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minimize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17"/>
          <w:szCs w:val="17"/>
        </w:rPr>
        <w:t>interfe</w:t>
      </w:r>
      <w:r>
        <w:rPr>
          <w:rFonts w:cs="Times New Roman" w:hAnsi="Times New Roman" w:eastAsia="Times New Roman" w:ascii="Times New Roman"/>
          <w:spacing w:val="-3"/>
          <w:w w:val="111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17"/>
          <w:szCs w:val="17"/>
        </w:rPr>
        <w:t>ence</w:t>
      </w:r>
      <w:r>
        <w:rPr>
          <w:rFonts w:cs="Times New Roman" w:hAnsi="Times New Roman" w:eastAsia="Times New Roman" w:ascii="Times New Roman"/>
          <w:spacing w:val="0"/>
          <w:w w:val="11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7"/>
          <w:w w:val="11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17"/>
          <w:szCs w:val="17"/>
        </w:rPr>
        <w:t>th</w:t>
      </w:r>
      <w:r>
        <w:rPr>
          <w:rFonts w:cs="Times New Roman" w:hAnsi="Times New Roman" w:eastAsia="Times New Roman" w:ascii="Times New Roman"/>
          <w:spacing w:val="-3"/>
          <w:w w:val="111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17"/>
          <w:szCs w:val="17"/>
        </w:rPr>
        <w:t>oughout</w:t>
      </w:r>
      <w:r>
        <w:rPr>
          <w:rFonts w:cs="Times New Roman" w:hAnsi="Times New Roman" w:eastAsia="Times New Roman" w:ascii="Times New Roman"/>
          <w:spacing w:val="0"/>
          <w:w w:val="11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0"/>
          <w:w w:val="11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17"/>
          <w:szCs w:val="17"/>
        </w:rPr>
        <w:t>net</w:t>
      </w:r>
      <w:r>
        <w:rPr>
          <w:rFonts w:cs="Times New Roman" w:hAnsi="Times New Roman" w:eastAsia="Times New Roman" w:ascii="Times New Roman"/>
          <w:spacing w:val="-2"/>
          <w:w w:val="110"/>
          <w:sz w:val="17"/>
          <w:szCs w:val="17"/>
        </w:rPr>
        <w:t>w</w:t>
      </w:r>
      <w:r>
        <w:rPr>
          <w:rFonts w:cs="Times New Roman" w:hAnsi="Times New Roman" w:eastAsia="Times New Roman" w:ascii="Times New Roman"/>
          <w:spacing w:val="0"/>
          <w:w w:val="110"/>
          <w:sz w:val="17"/>
          <w:szCs w:val="17"/>
        </w:rPr>
        <w:t>ork</w:t>
      </w:r>
      <w:r>
        <w:rPr>
          <w:rFonts w:cs="Times New Roman" w:hAnsi="Times New Roman" w:eastAsia="Times New Roman" w:ascii="Times New Roman"/>
          <w:spacing w:val="0"/>
          <w:w w:val="11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16"/>
          <w:w w:val="11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7"/>
          <w:szCs w:val="17"/>
        </w:rPr>
        <w:t>thus</w:t>
      </w:r>
      <w:r>
        <w:rPr>
          <w:rFonts w:cs="Times New Roman" w:hAnsi="Times New Roman" w:eastAsia="Times New Roman" w:ascii="Times New Roman"/>
          <w:spacing w:val="0"/>
          <w:w w:val="112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inc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ease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signal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quality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wi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eless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7"/>
          <w:szCs w:val="17"/>
        </w:rPr>
        <w:t>communication.</w:t>
      </w:r>
      <w:r>
        <w:rPr>
          <w:rFonts w:cs="Times New Roman" w:hAnsi="Times New Roman" w:eastAsia="Times New Roman" w:ascii="Times New Roman"/>
          <w:spacing w:val="20"/>
          <w:w w:val="108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7"/>
          <w:szCs w:val="17"/>
        </w:rPr>
        <w:t>dec</w:t>
      </w:r>
      <w:r>
        <w:rPr>
          <w:rFonts w:cs="Times New Roman" w:hAnsi="Times New Roman" w:eastAsia="Times New Roman" w:ascii="Times New Roman"/>
          <w:spacing w:val="-3"/>
          <w:w w:val="112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17"/>
          <w:szCs w:val="17"/>
        </w:rPr>
        <w:t>ease</w:t>
      </w:r>
      <w:r>
        <w:rPr>
          <w:rFonts w:cs="Times New Roman" w:hAnsi="Times New Roman" w:eastAsia="Times New Roman" w:ascii="Times New Roman"/>
          <w:spacing w:val="0"/>
          <w:w w:val="105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17"/>
          <w:szCs w:val="17"/>
        </w:rPr>
        <w:t>interfe</w:t>
      </w:r>
      <w:r>
        <w:rPr>
          <w:rFonts w:cs="Times New Roman" w:hAnsi="Times New Roman" w:eastAsia="Times New Roman" w:ascii="Times New Roman"/>
          <w:spacing w:val="-3"/>
          <w:w w:val="11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17"/>
          <w:szCs w:val="17"/>
        </w:rPr>
        <w:t>ence</w:t>
      </w:r>
      <w:r>
        <w:rPr>
          <w:rFonts w:cs="Times New Roman" w:hAnsi="Times New Roman" w:eastAsia="Times New Roman" w:ascii="Times New Roman"/>
          <w:spacing w:val="4"/>
          <w:w w:val="11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also</w:t>
      </w:r>
      <w:r>
        <w:rPr>
          <w:rFonts w:cs="Times New Roman" w:hAnsi="Times New Roman" w:eastAsia="Times New Roman" w:ascii="Times New Roman"/>
          <w:spacing w:val="2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7"/>
          <w:szCs w:val="17"/>
        </w:rPr>
        <w:t>facilitates</w:t>
      </w:r>
      <w:r>
        <w:rPr>
          <w:rFonts w:cs="Times New Roman" w:hAnsi="Times New Roman" w:eastAsia="Times New Roman" w:ascii="Times New Roman"/>
          <w:spacing w:val="0"/>
          <w:w w:val="108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ene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gy</w:t>
      </w:r>
      <w:r>
        <w:rPr>
          <w:rFonts w:cs="Times New Roman" w:hAnsi="Times New Roman" w:eastAsia="Times New Roman" w:ascii="Times New Roman"/>
          <w:spacing w:val="42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efficienc</w:t>
      </w:r>
      <w:r>
        <w:rPr>
          <w:rFonts w:cs="Times New Roman" w:hAnsi="Times New Roman" w:eastAsia="Times New Roman" w:ascii="Times New Roman"/>
          <w:spacing w:val="-10"/>
          <w:w w:val="100"/>
          <w:sz w:val="17"/>
          <w:szCs w:val="17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by</w:t>
      </w:r>
      <w:r>
        <w:rPr>
          <w:rFonts w:cs="Times New Roman" w:hAnsi="Times New Roman" w:eastAsia="Times New Roman" w:ascii="Times New Roman"/>
          <w:spacing w:val="17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7"/>
          <w:szCs w:val="17"/>
        </w:rPr>
        <w:t>inc</w:t>
      </w:r>
      <w:r>
        <w:rPr>
          <w:rFonts w:cs="Times New Roman" w:hAnsi="Times New Roman" w:eastAsia="Times New Roman" w:ascii="Times New Roman"/>
          <w:spacing w:val="-3"/>
          <w:w w:val="113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17"/>
          <w:szCs w:val="17"/>
        </w:rPr>
        <w:t>easing</w:t>
      </w:r>
      <w:r>
        <w:rPr>
          <w:rFonts w:cs="Times New Roman" w:hAnsi="Times New Roman" w:eastAsia="Times New Roman" w:ascii="Times New Roman"/>
          <w:spacing w:val="0"/>
          <w:w w:val="106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-3"/>
          <w:w w:val="109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eliabilit</w:t>
      </w:r>
      <w:r>
        <w:rPr>
          <w:rFonts w:cs="Times New Roman" w:hAnsi="Times New Roman" w:eastAsia="Times New Roman" w:ascii="Times New Roman"/>
          <w:spacing w:val="-11"/>
          <w:w w:val="109"/>
          <w:sz w:val="17"/>
          <w:szCs w:val="17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,</w:t>
      </w:r>
      <w:r>
        <w:rPr>
          <w:rFonts w:cs="Times New Roman" w:hAnsi="Times New Roman" w:eastAsia="Times New Roman" w:ascii="Times New Roman"/>
          <w:spacing w:val="20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i.e.</w:t>
      </w:r>
      <w:r>
        <w:rPr>
          <w:rFonts w:cs="Times New Roman" w:hAnsi="Times New Roman" w:eastAsia="Times New Roman" w:ascii="Times New Roman"/>
          <w:spacing w:val="27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success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ratio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wi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eless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7"/>
          <w:szCs w:val="17"/>
        </w:rPr>
        <w:t>links.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spacing w:before="4" w:lineRule="exact" w:line="180"/>
        <w:ind w:left="148" w:right="-29" w:firstLine="193"/>
      </w:pPr>
      <w:r>
        <w:rPr>
          <w:rFonts w:cs="Times New Roman" w:hAnsi="Times New Roman" w:eastAsia="Times New Roman" w:ascii="Times New Roman"/>
          <w:spacing w:val="-16"/>
          <w:w w:val="100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opologies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17"/>
          <w:szCs w:val="17"/>
        </w:rPr>
        <w:t>generated</w:t>
      </w:r>
      <w:r>
        <w:rPr>
          <w:rFonts w:cs="Times New Roman" w:hAnsi="Times New Roman" w:eastAsia="Times New Roman" w:ascii="Times New Roman"/>
          <w:spacing w:val="8"/>
          <w:w w:val="11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p</w:t>
      </w:r>
      <w:r>
        <w:rPr>
          <w:rFonts w:cs="Times New Roman" w:hAnsi="Times New Roman" w:eastAsia="Times New Roman" w:ascii="Times New Roman"/>
          <w:spacing w:val="-3"/>
          <w:w w:val="109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oposed</w:t>
      </w:r>
      <w:r>
        <w:rPr>
          <w:rFonts w:cs="Times New Roman" w:hAnsi="Times New Roman" w:eastAsia="Times New Roman" w:ascii="Times New Roman"/>
          <w:spacing w:val="13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exhibit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7"/>
          <w:szCs w:val="17"/>
        </w:rPr>
        <w:t>min-</w:t>
      </w:r>
      <w:r>
        <w:rPr>
          <w:rFonts w:cs="Times New Roman" w:hAnsi="Times New Roman" w:eastAsia="Times New Roman" w:ascii="Times New Roman"/>
          <w:spacing w:val="0"/>
          <w:w w:val="108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imum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ene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gy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consumption</w:t>
      </w:r>
      <w:r>
        <w:rPr>
          <w:rFonts w:cs="Times New Roman" w:hAnsi="Times New Roman" w:eastAsia="Times New Roman" w:ascii="Times New Roman"/>
          <w:spacing w:val="17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maximum</w:t>
      </w:r>
      <w:r>
        <w:rPr>
          <w:rFonts w:cs="Times New Roman" w:hAnsi="Times New Roman" w:eastAsia="Times New Roman" w:ascii="Times New Roman"/>
          <w:spacing w:val="17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sensing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erage.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The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-3"/>
          <w:w w:val="11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17"/>
          <w:szCs w:val="17"/>
        </w:rPr>
        <w:t>esults</w:t>
      </w:r>
      <w:r>
        <w:rPr>
          <w:rFonts w:cs="Times New Roman" w:hAnsi="Times New Roman" w:eastAsia="Times New Roman" w:ascii="Times New Roman"/>
          <w:spacing w:val="6"/>
          <w:w w:val="11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sh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w</w:t>
      </w:r>
      <w:r>
        <w:rPr>
          <w:rFonts w:cs="Times New Roman" w:hAnsi="Times New Roman" w:eastAsia="Times New Roman" w:ascii="Times New Roman"/>
          <w:spacing w:val="2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significant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imp</w:t>
      </w:r>
      <w:r>
        <w:rPr>
          <w:rFonts w:cs="Times New Roman" w:hAnsi="Times New Roman" w:eastAsia="Times New Roman" w:ascii="Times New Roman"/>
          <w:spacing w:val="-3"/>
          <w:w w:val="109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-2"/>
          <w:w w:val="109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spacing w:val="-2"/>
          <w:w w:val="109"/>
          <w:sz w:val="17"/>
          <w:szCs w:val="17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ements</w:t>
      </w:r>
      <w:r>
        <w:rPr>
          <w:rFonts w:cs="Times New Roman" w:hAnsi="Times New Roman" w:eastAsia="Times New Roman" w:ascii="Times New Roman"/>
          <w:spacing w:val="3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7"/>
          <w:szCs w:val="17"/>
        </w:rPr>
        <w:t>deployments</w:t>
      </w:r>
      <w:r>
        <w:rPr>
          <w:rFonts w:cs="Times New Roman" w:hAnsi="Times New Roman" w:eastAsia="Times New Roman" w:ascii="Times New Roman"/>
          <w:spacing w:val="0"/>
          <w:w w:val="108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using</w:t>
      </w:r>
      <w:r>
        <w:rPr>
          <w:rFonts w:cs="Times New Roman" w:hAnsi="Times New Roman" w:eastAsia="Times New Roman" w:ascii="Times New Roman"/>
          <w:spacing w:val="32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feasible</w:t>
      </w:r>
      <w:r>
        <w:rPr>
          <w:rFonts w:cs="Times New Roman" w:hAnsi="Times New Roman" w:eastAsia="Times New Roman" w:ascii="Times New Roman"/>
          <w:spacing w:val="3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cost-efficient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solutions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possible.</w:t>
      </w:r>
      <w:r>
        <w:rPr>
          <w:rFonts w:cs="Times New Roman" w:hAnsi="Times New Roman" w:eastAsia="Times New Roman" w:ascii="Times New Roman"/>
          <w:spacing w:val="37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7"/>
          <w:szCs w:val="17"/>
        </w:rPr>
        <w:t>model</w:t>
      </w:r>
      <w:r>
        <w:rPr>
          <w:rFonts w:cs="Times New Roman" w:hAnsi="Times New Roman" w:eastAsia="Times New Roman" w:ascii="Times New Roman"/>
          <w:spacing w:val="0"/>
          <w:w w:val="107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leads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significantly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7"/>
          <w:szCs w:val="17"/>
        </w:rPr>
        <w:t>optimized</w:t>
      </w:r>
      <w:r>
        <w:rPr>
          <w:rFonts w:cs="Times New Roman" w:hAnsi="Times New Roman" w:eastAsia="Times New Roman" w:ascii="Times New Roman"/>
          <w:spacing w:val="0"/>
          <w:w w:val="108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3"/>
          <w:w w:val="108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net</w:t>
      </w:r>
      <w:r>
        <w:rPr>
          <w:rFonts w:cs="Times New Roman" w:hAnsi="Times New Roman" w:eastAsia="Times New Roman" w:ascii="Times New Roman"/>
          <w:spacing w:val="-2"/>
          <w:w w:val="109"/>
          <w:sz w:val="17"/>
          <w:szCs w:val="17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ork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33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deployments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can</w:t>
      </w:r>
      <w:r>
        <w:rPr>
          <w:rFonts w:cs="Times New Roman" w:hAnsi="Times New Roman" w:eastAsia="Times New Roman" w:ascii="Times New Roman"/>
          <w:spacing w:val="37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be</w:t>
      </w:r>
      <w:r>
        <w:rPr>
          <w:rFonts w:cs="Times New Roman" w:hAnsi="Times New Roman" w:eastAsia="Times New Roman" w:ascii="Times New Roman"/>
          <w:spacing w:val="26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subsequently</w:t>
      </w:r>
      <w:r>
        <w:rPr>
          <w:rFonts w:cs="Times New Roman" w:hAnsi="Times New Roman" w:eastAsia="Times New Roman" w:ascii="Times New Roman"/>
          <w:spacing w:val="10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used</w:t>
      </w:r>
      <w:r>
        <w:rPr>
          <w:rFonts w:cs="Times New Roman" w:hAnsi="Times New Roman" w:eastAsia="Times New Roman" w:ascii="Times New Roman"/>
          <w:spacing w:val="3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optimization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techniques</w:t>
      </w:r>
      <w:r>
        <w:rPr>
          <w:rFonts w:cs="Times New Roman" w:hAnsi="Times New Roman" w:eastAsia="Times New Roman" w:ascii="Times New Roman"/>
          <w:spacing w:val="7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7"/>
          <w:szCs w:val="17"/>
        </w:rPr>
        <w:t>literatu</w:t>
      </w:r>
      <w:r>
        <w:rPr>
          <w:rFonts w:cs="Times New Roman" w:hAnsi="Times New Roman" w:eastAsia="Times New Roman" w:ascii="Times New Roman"/>
          <w:spacing w:val="-3"/>
          <w:w w:val="113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17"/>
          <w:szCs w:val="17"/>
        </w:rPr>
        <w:t>e.</w:t>
      </w:r>
      <w:r>
        <w:rPr>
          <w:rFonts w:cs="Times New Roman" w:hAnsi="Times New Roman" w:eastAsia="Times New Roman" w:ascii="Times New Roman"/>
          <w:spacing w:val="9"/>
          <w:w w:val="113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erall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17"/>
          <w:szCs w:val="17"/>
        </w:rPr>
        <w:t>operational</w:t>
      </w:r>
      <w:r>
        <w:rPr>
          <w:rFonts w:cs="Times New Roman" w:hAnsi="Times New Roman" w:eastAsia="Times New Roman" w:ascii="Times New Roman"/>
          <w:spacing w:val="6"/>
          <w:w w:val="11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lifetime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17"/>
          <w:szCs w:val="17"/>
        </w:rPr>
        <w:t>sensing</w:t>
      </w:r>
      <w:r>
        <w:rPr>
          <w:rFonts w:cs="Times New Roman" w:hAnsi="Times New Roman" w:eastAsia="Times New Roman" w:ascii="Times New Roman"/>
          <w:spacing w:val="0"/>
          <w:w w:val="106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erage</w:t>
      </w:r>
      <w:r>
        <w:rPr>
          <w:rFonts w:cs="Times New Roman" w:hAnsi="Times New Roman" w:eastAsia="Times New Roman" w:ascii="Times New Roman"/>
          <w:spacing w:val="42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WBSNs</w:t>
      </w:r>
      <w:r>
        <w:rPr>
          <w:rFonts w:cs="Times New Roman" w:hAnsi="Times New Roman" w:eastAsia="Times New Roman" w:ascii="Times New Roman"/>
          <w:spacing w:val="2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st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ongly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imp</w:t>
      </w:r>
      <w:r>
        <w:rPr>
          <w:rFonts w:cs="Times New Roman" w:hAnsi="Times New Roman" w:eastAsia="Times New Roman" w:ascii="Times New Roman"/>
          <w:spacing w:val="-3"/>
          <w:w w:val="109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-2"/>
          <w:w w:val="109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spacing w:val="-2"/>
          <w:w w:val="109"/>
          <w:sz w:val="17"/>
          <w:szCs w:val="17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ed</w:t>
      </w:r>
      <w:r>
        <w:rPr>
          <w:rFonts w:cs="Times New Roman" w:hAnsi="Times New Roman" w:eastAsia="Times New Roman" w:ascii="Times New Roman"/>
          <w:spacing w:val="0"/>
          <w:w w:val="10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by</w:t>
      </w:r>
      <w:r>
        <w:rPr>
          <w:rFonts w:cs="Times New Roman" w:hAnsi="Times New Roman" w:eastAsia="Times New Roman" w:ascii="Times New Roman"/>
          <w:spacing w:val="1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our</w:t>
      </w:r>
      <w:r>
        <w:rPr>
          <w:rFonts w:cs="Times New Roman" w:hAnsi="Times New Roman" w:eastAsia="Times New Roman" w:ascii="Times New Roman"/>
          <w:spacing w:val="35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17"/>
          <w:szCs w:val="17"/>
        </w:rPr>
        <w:t>suggested</w:t>
      </w:r>
      <w:r>
        <w:rPr>
          <w:rFonts w:cs="Times New Roman" w:hAnsi="Times New Roman" w:eastAsia="Times New Roman" w:ascii="Times New Roman"/>
          <w:spacing w:val="0"/>
          <w:w w:val="106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7"/>
          <w:szCs w:val="17"/>
        </w:rPr>
        <w:t>deployment</w:t>
      </w:r>
      <w:r>
        <w:rPr>
          <w:rFonts w:cs="Times New Roman" w:hAnsi="Times New Roman" w:eastAsia="Times New Roman" w:ascii="Times New Roman"/>
          <w:spacing w:val="28"/>
          <w:w w:val="107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7"/>
          <w:szCs w:val="17"/>
        </w:rPr>
        <w:t>model.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ind w:left="1795" w:right="1647"/>
      </w:pP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D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U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C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4"/>
        <w:ind w:left="148" w:right="-3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currently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multi-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ple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ays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health-care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secto</w:t>
      </w:r>
      <w:r>
        <w:rPr>
          <w:rFonts w:cs="Times New Roman" w:hAnsi="Times New Roman" w:eastAsia="Times New Roman" w:ascii="Times New Roman"/>
          <w:spacing w:val="-11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Applications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tele-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monitoring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patients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state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health,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tracking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monitoring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ements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patients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doctors,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drug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administration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diagnostic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applications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[4]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[1].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field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patients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state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health,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particularly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useful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patients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under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medical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obser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ation.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ws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gration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intelligent,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miniaturized,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w-p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e/non-i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nodes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in/around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human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body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monitor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body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func-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tions.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intelligent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enough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capability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process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sink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diagnosis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pre-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scription.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vides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long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term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health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monitoring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patients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natural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ysiological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without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constraining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their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normal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vities.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elop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smart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fordable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health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care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system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part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diagnostic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procedure,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maintenance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chronic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condition,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supervised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ery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su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gical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procedure,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handle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eme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gen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ents.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5" w:lineRule="auto" w:line="254"/>
        <w:ind w:left="148" w:right="-3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order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realize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body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sensors,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techniques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WSN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ad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hoc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orks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could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used.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1" w:lineRule="auto" w:line="254"/>
        <w:ind w:right="8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because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typical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properties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WBSN,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current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protocols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designed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ays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well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suited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support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WBSN.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4"/>
        <w:ind w:right="8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foll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wing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illustrates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some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important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ferences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be-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tween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ireless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ireless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Body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ork: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(1)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vices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limited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resources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ailable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ery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small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form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acto</w:t>
      </w:r>
      <w:r>
        <w:rPr>
          <w:rFonts w:cs="Times New Roman" w:hAnsi="Times New Roman" w:eastAsia="Times New Roman" w:ascii="Times New Roman"/>
          <w:spacing w:val="-11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Furthermore,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most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vices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impossible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recha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change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batteries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although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long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lifetime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vice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anted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(up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eral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years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decades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implanted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vices).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Hence,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resources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consequently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computational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wer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ailable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memory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such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vices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will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limited;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(2)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xtremely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transmit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wer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per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needed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minimize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interference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cope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health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concerns;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(3)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propa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ation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place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ery)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lossy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medium,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human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bod</w:t>
      </w:r>
      <w:r>
        <w:rPr>
          <w:rFonts w:cs="Times New Roman" w:hAnsi="Times New Roman" w:eastAsia="Times New Roman" w:ascii="Times New Roman"/>
          <w:spacing w:val="-13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result,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attenuated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considerably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before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reach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rece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er;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(4)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vices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located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human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body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motion.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WBSNs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should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therefore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ro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ust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ainst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frequent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changes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topology;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(5)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data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mostly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consists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medical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information.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Hence,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high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delay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required;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(6)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finally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vices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often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ery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heterogeneous,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may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ery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ferent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demands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may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require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ferent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resources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terms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data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rates,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consumption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reliabilit</w:t>
      </w:r>
      <w:r>
        <w:rPr>
          <w:rFonts w:cs="Times New Roman" w:hAnsi="Times New Roman" w:eastAsia="Times New Roman" w:ascii="Times New Roman"/>
          <w:spacing w:val="-13"/>
          <w:w w:val="101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.[29].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4"/>
        <w:ind w:right="8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these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mission-critical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applications,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parameters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requirement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constraints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should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satisfied.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poses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challenges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design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analysis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WBSNs.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ireless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body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nodes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4"/>
          <w:w w:val="10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limitation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their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storage,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radio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communication,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capabilities,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bandwidth,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-13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most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important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design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consideration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WBSN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xtend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their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operational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lifetime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minimizing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wer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consumption.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reason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1"/>
          <w:w w:val="101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13"/>
          <w:w w:val="101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protocols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consumption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been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important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research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orientation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field.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Maximizing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lifetime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constraints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conflicting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thus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arrant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trade-o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f.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Thereb</w:t>
      </w:r>
      <w:r>
        <w:rPr>
          <w:rFonts w:cs="Times New Roman" w:hAnsi="Times New Roman" w:eastAsia="Times New Roman" w:ascii="Times New Roman"/>
          <w:spacing w:val="-13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problem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should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formulated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Multi-object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Optimization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Problem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(MOP).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93"/>
        <w:sectPr>
          <w:type w:val="continuous"/>
          <w:pgSz w:w="12240" w:h="15840"/>
          <w:pgMar w:top="1000" w:bottom="280" w:left="980" w:right="1020"/>
          <w:cols w:num="2" w:equalWidth="off">
            <w:col w:w="5021" w:space="231"/>
            <w:col w:w="4988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eness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WBSNs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often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determined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9" w:lineRule="auto" w:line="254"/>
        <w:ind w:left="108" w:right="-3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ge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xtent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vided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actual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yment.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locations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strongly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fect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consumption,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operational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lifetime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erage[14],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[16].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Maximizing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lifetime,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constraints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conflicting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thus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arrant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trade-o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[8].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Thereb</w:t>
      </w:r>
      <w:r>
        <w:rPr>
          <w:rFonts w:cs="Times New Roman" w:hAnsi="Times New Roman" w:eastAsia="Times New Roman" w:ascii="Times New Roman"/>
          <w:spacing w:val="-13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problem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should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formulated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Multi-object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Optimization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Problem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(MOP)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[7];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considered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there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single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solution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optimize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them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same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(the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areto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optimal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non-dominated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solutions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usually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called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areto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Front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(PF)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[7]).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" w:lineRule="auto" w:line="254"/>
        <w:ind w:left="108" w:right="-3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focus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important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prob-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lem.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consumption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minimized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MinMax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function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area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maximized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minimizing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distance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sensors.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latter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e,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deals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maintaining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connect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vity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nodes,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case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multi-hop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communication,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sink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case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y-to-one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communication.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propose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multi-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optimization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sol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open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source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Couenne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[2].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" w:lineRule="auto" w:line="254"/>
        <w:ind w:left="108" w:right="-3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remainder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paper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ws: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II,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present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problem.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III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presents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preliminaries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optimal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pattern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xploration.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IV,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describe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model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propose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mathematical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formulation.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Finall</w:t>
      </w:r>
      <w:r>
        <w:rPr>
          <w:rFonts w:cs="Times New Roman" w:hAnsi="Times New Roman" w:eastAsia="Times New Roman" w:ascii="Times New Roman"/>
          <w:spacing w:val="-13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present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xperimental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comparat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studies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conclude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his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paper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VI.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VII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presents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future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trends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approach.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ind w:left="1729"/>
      </w:pP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L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8"/>
          <w:w w:val="103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8"/>
          <w:w w:val="103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88" w:lineRule="auto" w:line="254"/>
        <w:ind w:left="108" w:right="-3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briefly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discuss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strat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gies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their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impact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lifetime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wireless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orks.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strat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gies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research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aimed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ving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concepts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underlying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distri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uted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micro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orks,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such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cooperat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processing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wer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protocols.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fundamental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assumption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system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concept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based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xpendable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nodes,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instead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high-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alue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assets.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Scenarios,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such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monitoring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areas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accomplished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positioning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close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areas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interest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high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densities.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Close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spacing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permits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w-p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wer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short-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range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radio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links.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" w:lineRule="auto" w:line="254"/>
        <w:ind w:left="108" w:right="-3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strat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gies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vided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into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classes,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concurrent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incremental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class.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concurrent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class,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nodes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single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step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ainst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incremental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class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nodes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placed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one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one.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Incremental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algorithms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yed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adapt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ashion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been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studied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[9],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[10].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placement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based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information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sensed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prior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yed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nodes.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concurrent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schemes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intermediate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information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ailable.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Limitations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locations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determined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beforehand.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maximize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ork.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solutions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papers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[14]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unlimited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ement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initial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yment.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Most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studies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9" w:lineRule="auto" w:line="254"/>
        <w:ind w:right="8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assume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initial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totally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random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sampled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uniform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distri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ution.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ork,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foll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concurrent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scheme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initial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pseudo-random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ut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do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not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restrict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oursel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uniform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distri</w:t>
      </w:r>
      <w:r>
        <w:rPr>
          <w:rFonts w:cs="Times New Roman" w:hAnsi="Times New Roman" w:eastAsia="Times New Roman" w:ascii="Times New Roman"/>
          <w:spacing w:val="-4"/>
          <w:w w:val="101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utions.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4"/>
        <w:ind w:right="8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medical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application,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optimal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maximizing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WSNs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life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time,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achi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permanent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connect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vity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full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WSN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ferent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ratios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range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range,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important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issue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WSN.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gy-s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ving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orks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based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generally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4"/>
        <w:ind w:right="77" w:firstLine="193"/>
      </w:pPr>
      <w:r>
        <w:rPr>
          <w:rFonts w:cs="Batang" w:hAnsi="Batang" w:eastAsia="Batang" w:ascii="Batang"/>
          <w:spacing w:val="0"/>
          <w:w w:val="135"/>
          <w:sz w:val="19"/>
          <w:szCs w:val="19"/>
        </w:rPr>
        <w:t>•</w:t>
      </w:r>
      <w:r>
        <w:rPr>
          <w:rFonts w:cs="Batang" w:hAnsi="Batang" w:eastAsia="Batang" w:ascii="Batang"/>
          <w:spacing w:val="7"/>
          <w:w w:val="13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range: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maximum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distance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characterized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unit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node,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e.g.,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RF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Ber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el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mote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[17],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maximum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range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approximately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100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ft.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4"/>
        <w:ind w:right="77" w:firstLine="193"/>
      </w:pPr>
      <w:r>
        <w:rPr>
          <w:rFonts w:cs="Batang" w:hAnsi="Batang" w:eastAsia="Batang" w:ascii="Batang"/>
          <w:spacing w:val="0"/>
          <w:w w:val="135"/>
          <w:sz w:val="19"/>
          <w:szCs w:val="19"/>
        </w:rPr>
        <w:t>•</w:t>
      </w:r>
      <w:r>
        <w:rPr>
          <w:rFonts w:cs="Batang" w:hAnsi="Batang" w:eastAsia="Batang" w:ascii="Batang"/>
          <w:spacing w:val="8"/>
          <w:w w:val="13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depends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type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ysical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node,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e.g.,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range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such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Polaroid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6500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ultrasonic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ranging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module,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commonly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robotics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applications,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able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detect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get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6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inches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ay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up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distance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"/>
        <w:ind w:right="3970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35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feet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[18].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before="13" w:lineRule="auto" w:line="254"/>
        <w:ind w:left="-33" w:right="116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important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amount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required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sensing,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computation,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com-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munication.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Except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ysical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damage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system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ailures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(e.g.,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ugs),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lifetime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depends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xclus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ely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battery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capacity;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hence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information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xchange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dissemination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carried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19"/>
          <w:szCs w:val="19"/>
        </w:rPr>
        <w:t>ficient</w:t>
      </w:r>
      <w:r>
        <w:rPr>
          <w:rFonts w:cs="Times New Roman" w:hAnsi="Times New Roman" w:eastAsia="Times New Roman" w:ascii="Times New Roman"/>
          <w:spacing w:val="0"/>
          <w:w w:val="9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protocols.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system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architectures,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protocols,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aggr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algorithms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been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literature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retri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ving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pro-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cessing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sensed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data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consumption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[19],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[21].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WSNs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typically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anized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ad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hoc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manne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e.g.,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random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hoc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orking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protocols.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ertheless,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methods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recently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been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eloped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anize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hierarchical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clusters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[22]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[23],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[24]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reduce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consumption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information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processing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[25].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forts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[26],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[27]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been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based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sleep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period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management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approaches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-13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sleep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management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approach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turn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unneeded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nodes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while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eeping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minimum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nodes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will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assure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required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gree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relay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multi-hop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communication.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don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account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sleep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period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management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approaches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ind w:right="3486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proposition.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3" w:lineRule="auto" w:line="254"/>
        <w:ind w:right="8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principally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ated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BIOSENSORS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project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(Funded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Un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ersity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aris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Descartes,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Sorbonne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aris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Cit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y).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aims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reduce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consumption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west,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usage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acceptance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ease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enhance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lifetime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medical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sport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domains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applications.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4"/>
        <w:ind w:right="83" w:firstLine="193"/>
        <w:sectPr>
          <w:pgNumType w:start="425"/>
          <w:pgMar w:footer="1102" w:header="0" w:top="1040" w:bottom="280" w:left="1020" w:right="1020"/>
          <w:footerReference w:type="default" r:id="rId7"/>
          <w:pgSz w:w="12240" w:h="15840"/>
          <w:cols w:num="2" w:equalWidth="off">
            <w:col w:w="4981" w:space="232"/>
            <w:col w:w="4987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Furthermore,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area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applications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ork,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restricted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medical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yed;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unli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ely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designer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will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determine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position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approximately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concerned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body</w:t>
      </w:r>
      <w:r>
        <w:rPr>
          <w:rFonts w:cs="Times New Roman" w:hAnsi="Times New Roman" w:eastAsia="Times New Roman" w:ascii="Times New Roman"/>
          <w:spacing w:val="-11"/>
          <w:w w:val="100"/>
          <w:sz w:val="19"/>
          <w:szCs w:val="19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part.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7"/>
          <w:w w:val="101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medical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nodes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require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input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medicine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discipline,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9" w:lineRule="auto" w:line="254"/>
        <w:ind w:left="108" w:right="-3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addition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consideration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numerous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application-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specific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constraints.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propose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feasible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solution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position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estimation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problem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medical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non-co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optimization.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ind w:left="1742" w:right="1634"/>
      </w:pP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L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M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88" w:lineRule="exact" w:line="200"/>
        <w:ind w:left="267" w:right="-35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section,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present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preliminaries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-1"/>
          <w:sz w:val="19"/>
          <w:szCs w:val="19"/>
        </w:rPr>
        <w:t>optimal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lineRule="auto" w:line="245"/>
        <w:ind w:left="116" w:right="-12" w:hanging="116"/>
      </w:pP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base</w:t>
      </w: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station</w:t>
      </w: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 </w:t>
      </w:r>
      <w:r>
        <w:rPr>
          <w:rFonts w:cs="Times New Roman" w:hAnsi="Times New Roman" w:eastAsia="Times New Roman" w:ascii="Times New Roman"/>
          <w:spacing w:val="0"/>
          <w:w w:val="288"/>
          <w:sz w:val="7"/>
          <w:szCs w:val="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(sink)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ind w:left="132"/>
      </w:pP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Rcom1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lineRule="exact" w:line="60"/>
        <w:ind w:left="165"/>
      </w:pP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Rcov1</w:t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lineRule="exact" w:line="60"/>
      </w:pP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X1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ind w:left="99"/>
      </w:pP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Rcov3</w:t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right"/>
        <w:spacing w:before="51" w:lineRule="exact" w:line="60"/>
      </w:pP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X3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ind w:left="99"/>
      </w:pP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Rcov2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</w:pPr>
      <w:r>
        <w:pict>
          <v:group style="position:absolute;margin-left:313.923pt;margin-top:-46.5951pt;width:109.454pt;height:110.724pt;mso-position-horizontal-relative:page;mso-position-vertical-relative:paragraph;z-index:-696" coordorigin="6278,-932" coordsize="2189,2214">
            <v:group style="position:absolute;left:6634;top:197;width:842;height:826" coordorigin="6634,197" coordsize="842,826">
              <v:shape style="position:absolute;left:6634;top:197;width:842;height:826" coordorigin="6634,197" coordsize="842,826" path="m6634,197l6646,197,6658,197,6669,197,6736,199,6800,207,6863,220,6924,238,6983,260,7040,287,7094,317,7146,352,7194,391,7240,433,7282,478,7320,527,7355,578,7386,632,7412,689,7435,748,7452,809,7465,872,7473,937,7476,1003,7476,1010,7476,1016,7476,1023e" filled="f" stroked="t" strokeweight="0.55016pt" strokecolor="#000000">
                <v:path arrowok="t"/>
              </v:shape>
              <v:group style="position:absolute;left:6650;top:164;width:924;height:924" coordorigin="6650,164" coordsize="924,924">
                <v:shape style="position:absolute;left:6650;top:164;width:924;height:924" coordorigin="6650,164" coordsize="924,924" path="m7575,627l7573,664,7569,701,7561,738,7551,773,7538,806,7523,839,7505,870,7485,899,7463,927,7439,953,7413,977,7385,999,7356,1019,7325,1037,7292,1052,7259,1065,7224,1075,7187,1083,7150,1087,7112,1089,7075,1087,7038,1083,7001,1075,6966,1065,6933,1052,6900,1037,6869,1019,6840,999,6812,977,6786,953,6762,927,6740,899,6720,870,6702,839,6687,806,6674,773,6664,738,6656,701,6652,664,6650,627,6652,589,6656,552,6664,515,6674,480,6687,447,6702,414,6720,383,6740,354,6762,326,6786,300,6812,276,6840,254,6869,234,6900,216,6933,201,6966,188,7001,178,7038,170,7075,166,7112,164,7150,166,7187,170,7224,178,7259,188,7292,201,7325,216,7356,234,7385,254,7413,276,7439,300,7463,326,7485,354,7505,383,7523,414,7538,447,7551,480,7561,515,7569,552,7573,589,7575,627xe" filled="f" stroked="t" strokeweight="0.13754pt" strokecolor="#000000">
                  <v:path arrowok="t"/>
                </v:shape>
                <v:group style="position:absolute;left:7108;top:589;width:41;height:41" coordorigin="7108,589" coordsize="41,41">
                  <v:shape style="position:absolute;left:7108;top:589;width:41;height:41" coordorigin="7108,589" coordsize="41,41" path="m7150,610l7150,599,7140,589,7118,589,7108,599,7108,621,7118,631,7140,631,7150,621,7150,610xe" filled="t" fillcolor="#000000" stroked="f">
                    <v:path arrowok="t"/>
                    <v:fill/>
                  </v:shape>
                  <v:group style="position:absolute;left:7108;top:589;width:41;height:41" coordorigin="7108,589" coordsize="41,41">
                    <v:shape style="position:absolute;left:7108;top:589;width:41;height:41" coordorigin="7108,589" coordsize="41,41" path="m7150,610l7150,621,7140,631,7129,631,7118,631,7108,621,7108,610,7108,599,7118,589,7129,589,7140,589,7150,599,7150,610xe" filled="f" stroked="t" strokeweight="0.13754pt" strokecolor="#000000">
                      <v:path arrowok="t"/>
                    </v:shape>
                    <v:group style="position:absolute;left:6650;top:164;width:924;height:924" coordorigin="6650,164" coordsize="924,924">
                      <v:shape style="position:absolute;left:6650;top:164;width:924;height:924" coordorigin="6650,164" coordsize="924,924" path="m7575,627l7573,664,7569,701,7561,738,7551,773,7538,806,7523,839,7505,870,7485,899,7463,927,7439,953,7413,977,7385,999,7356,1019,7325,1037,7292,1052,7259,1065,7224,1075,7187,1083,7150,1087,7112,1089,7075,1087,7038,1083,7001,1075,6966,1065,6933,1052,6900,1037,6869,1019,6840,999,6812,977,6786,953,6762,927,6740,899,6720,870,6702,839,6687,806,6674,773,6664,738,6656,701,6652,664,6650,627,6652,589,6656,552,6664,515,6674,480,6687,447,6702,414,6720,383,6740,354,6762,326,6786,300,6812,276,6840,254,6869,234,6900,216,6933,201,6966,188,7001,178,7038,170,7075,166,7112,164,7150,166,7187,170,7224,178,7259,188,7292,201,7325,216,7356,234,7385,254,7413,276,7439,300,7463,326,7485,354,7505,383,7523,414,7538,447,7551,480,7561,515,7569,552,7573,589,7575,627xe" filled="f" stroked="t" strokeweight="0.27508pt" strokecolor="#000000">
                        <v:path arrowok="t"/>
                        <v:stroke dashstyle="longDash"/>
                      </v:shape>
                      <v:group style="position:absolute;left:6844;top:-351;width:41;height:41" coordorigin="6844,-351" coordsize="41,41">
                        <v:shape style="position:absolute;left:6844;top:-351;width:41;height:41" coordorigin="6844,-351" coordsize="41,41" path="m6885,-331l6885,-342,6876,-351,6854,-351,6844,-342,6844,-319,6854,-310,6876,-310,6885,-319,6885,-331xe" filled="t" fillcolor="#000000" stroked="f">
                          <v:path arrowok="t"/>
                          <v:fill/>
                        </v:shape>
                        <v:group style="position:absolute;left:6844;top:-351;width:41;height:41" coordorigin="6844,-351" coordsize="41,41">
                          <v:shape style="position:absolute;left:6844;top:-351;width:41;height:41" coordorigin="6844,-351" coordsize="41,41" path="m6885,-331l6885,-319,6876,-310,6865,-310,6854,-310,6844,-319,6844,-331,6844,-342,6854,-351,6865,-351,6876,-351,6885,-342,6885,-331xe" filled="f" stroked="t" strokeweight="0.13754pt" strokecolor="#000000">
                            <v:path arrowok="t"/>
                          </v:shape>
                          <v:group style="position:absolute;left:6415;top:-795;width:924;height:924" coordorigin="6415,-795" coordsize="924,924">
                            <v:shape style="position:absolute;left:6415;top:-795;width:924;height:924" coordorigin="6415,-795" coordsize="924,924" path="m7340,-333l7338,-295,7333,-258,7326,-222,7316,-187,7303,-153,7288,-120,7270,-89,7250,-60,7228,-32,7204,-6,7178,18,7150,40,7121,60,7090,78,7057,93,7023,106,6988,116,6952,123,6915,128,6877,130,6839,128,6802,123,6766,116,6731,106,6698,93,6665,78,6634,60,6604,40,6577,18,6551,-6,6527,-32,6504,-60,6485,-89,6467,-120,6452,-153,6439,-187,6429,-222,6421,-258,6417,-295,6415,-333,6417,-370,6421,-408,6429,-444,6439,-479,6452,-512,6467,-545,6485,-576,6504,-606,6527,-633,6551,-659,6577,-683,6604,-706,6634,-725,6665,-743,6698,-758,6731,-771,6766,-781,6802,-789,6839,-793,6877,-795,6915,-793,6952,-789,6988,-781,7023,-771,7057,-758,7090,-743,7121,-725,7150,-706,7178,-683,7204,-659,7228,-633,7250,-606,7270,-576,7288,-545,7303,-512,7316,-479,7326,-444,7333,-408,7338,-370,7340,-333xe" filled="f" stroked="t" strokeweight="0.27508pt" strokecolor="#000000">
                              <v:path arrowok="t"/>
                              <v:stroke dashstyle="longDash"/>
                            </v:shape>
                            <v:group style="position:absolute;left:6284;top:-926;width:1188;height:1188" coordorigin="6284,-926" coordsize="1188,1188">
                              <v:shape style="position:absolute;left:6284;top:-926;width:1188;height:1188" coordorigin="6284,-926" coordsize="1188,1188" path="m7472,-332l7470,-283,7465,-236,7455,-189,7442,-144,7426,-101,7406,-59,7383,-19,7358,19,7329,54,7298,88,7265,119,7229,147,7191,173,7151,196,7109,215,7066,232,7021,245,6975,254,6927,260,6878,262,6829,260,6782,254,6735,245,6690,232,6647,215,6605,196,6565,173,6527,147,6491,119,6458,88,6427,54,6399,19,6373,-19,6350,-59,6331,-101,6314,-144,6301,-189,6292,-236,6286,-283,6284,-332,6286,-381,6292,-429,6301,-475,6314,-520,6331,-564,6350,-605,6373,-645,6399,-683,6427,-719,6458,-752,6491,-783,6527,-812,6565,-837,6605,-860,6647,-880,6690,-896,6735,-909,6782,-919,6829,-924,6878,-926,6927,-924,6975,-919,7021,-909,7066,-896,7109,-880,7151,-860,7191,-837,7229,-812,7265,-783,7298,-752,7329,-719,7358,-683,7383,-645,7406,-605,7426,-564,7442,-520,7455,-475,7465,-429,7470,-381,7472,-332xe" filled="f" stroked="t" strokeweight="0.55016pt" strokecolor="#000000">
                                <v:path arrowok="t"/>
                              </v:shape>
                              <v:group style="position:absolute;left:6613;top:986;width:74;height:74" coordorigin="6613,986" coordsize="74,74">
                                <v:shape style="position:absolute;left:6613;top:986;width:74;height:74" coordorigin="6613,986" coordsize="74,74" path="m6687,1023l6685,1009,6671,992,6650,986,6637,988,6620,1002,6613,1023,6616,1036,6629,1053,6650,1060,6664,1057,6681,1044,6687,1023xe" filled="t" fillcolor="#000000" stroked="f">
                                  <v:path arrowok="t"/>
                                  <v:fill/>
                                </v:shape>
                                <v:group style="position:absolute;left:6613;top:986;width:74;height:74" coordorigin="6613,986" coordsize="74,74">
                                  <v:shape style="position:absolute;left:6613;top:986;width:74;height:74" coordorigin="6613,986" coordsize="74,74" path="m6687,1023l6681,1044,6664,1057,6650,1060,6629,1053,6616,1036,6613,1023,6620,1002,6637,988,6650,986,6671,992,6685,1009,6687,1023xe" filled="f" stroked="t" strokeweight="0.13754pt" strokecolor="#000000">
                                    <v:path arrowok="t"/>
                                  </v:shape>
                                  <v:group style="position:absolute;left:7868;top:655;width:41;height:41" coordorigin="7868,655" coordsize="41,41">
                                    <v:shape style="position:absolute;left:7868;top:655;width:41;height:41" coordorigin="7868,655" coordsize="41,41" path="m7909,676l7909,665,7900,655,7877,655,7868,665,7868,687,7877,697,7900,697,7909,687,7909,676xe" filled="t" fillcolor="#000000" stroked="f">
                                      <v:path arrowok="t"/>
                                      <v:fill/>
                                    </v:shape>
                                    <v:group style="position:absolute;left:7868;top:655;width:41;height:41" coordorigin="7868,655" coordsize="41,41">
                                      <v:shape style="position:absolute;left:7868;top:655;width:41;height:41" coordorigin="7868,655" coordsize="41,41" path="m7909,676l7909,687,7900,697,7888,697,7877,697,7868,687,7868,676,7868,665,7877,655,7888,655,7900,655,7909,665,7909,676xe" filled="f" stroked="t" strokeweight="0.13754pt" strokecolor="#000000">
                                        <v:path arrowok="t"/>
                                      </v:shape>
                                      <v:group style="position:absolute;left:7309;top:97;width:1155;height:1155" coordorigin="7309,97" coordsize="1155,1155">
                                        <v:shape style="position:absolute;left:7309;top:97;width:1155;height:1155" coordorigin="7309,97" coordsize="1155,1155" path="m8465,675l8463,722,8457,768,8448,813,8435,857,8419,899,8400,940,8378,979,8353,1016,8326,1051,8296,1083,8263,1113,8228,1141,8191,1166,8153,1188,8112,1207,8070,1223,8026,1235,7981,1245,7935,1250,7887,1252,7840,1250,7793,1245,7748,1235,7705,1223,7662,1207,7622,1188,7583,1166,7546,1141,7511,1113,7479,1083,7449,1051,7421,1016,7396,979,7374,940,7355,899,7339,857,7326,813,7317,768,7311,722,7309,675,7311,627,7317,581,7326,536,7339,492,7355,450,7374,409,7396,370,7421,333,7449,299,7479,266,7511,236,7546,208,7583,183,7622,161,7662,142,7705,126,7748,114,7793,104,7840,99,7887,97,7935,99,7981,104,8026,114,8070,126,8112,142,8153,161,8191,183,8228,208,8263,236,8296,266,8326,299,8353,333,8378,370,8400,409,8419,450,8435,492,8448,536,8457,581,8463,627,8465,675xe" filled="f" stroked="t" strokeweight="0.27508pt" strokecolor="#000000">
                                          <v:path arrowok="t"/>
                                          <v:stroke dashstyle="longDash"/>
                                        </v:shape>
                                        <v:group style="position:absolute;left:7818;top:-87;width:41;height:41" coordorigin="7818,-87" coordsize="41,41">
                                          <v:shape style="position:absolute;left:7818;top:-87;width:41;height:41" coordorigin="7818,-87" coordsize="41,41" path="m7859,-67l7859,-78,7850,-87,7827,-87,7818,-78,7818,-55,7827,-46,7850,-46,7859,-55,7859,-67xe" filled="t" fillcolor="#000000" stroked="f">
                                            <v:path arrowok="t"/>
                                            <v:fill/>
                                          </v:shape>
                                          <v:group style="position:absolute;left:7818;top:-87;width:41;height:41" coordorigin="7818,-87" coordsize="41,41">
                                            <v:shape style="position:absolute;left:7818;top:-87;width:41;height:41" coordorigin="7818,-87" coordsize="41,41" path="m7859,-67l7859,-55,7850,-46,7839,-46,7827,-46,7818,-55,7818,-67,7818,-78,7827,-87,7839,-87,7850,-87,7859,-78,7859,-67xe" filled="f" stroked="t" strokeweight="0.13754pt" strokecolor="#000000">
                                              <v:path arrowok="t"/>
                                            </v:shape>
                                            <v:group style="position:absolute;left:7357;top:-571;width:990;height:990" coordorigin="7357,-571" coordsize="990,990">
                                              <v:shape style="position:absolute;left:7357;top:-571;width:990;height:990" coordorigin="7357,-571" coordsize="990,990" path="m8348,-75l8346,-35,8341,5,8333,44,8323,81,8309,117,8293,152,8274,185,8252,217,8229,247,8203,275,8175,300,8145,324,8113,345,8080,364,8045,381,8009,394,7972,405,7933,413,7893,418,7853,420,7812,418,7772,413,7734,405,7696,394,7660,381,7625,364,7592,345,7560,324,7530,300,7503,275,7477,247,7453,217,7432,185,7413,152,7396,117,7383,81,7372,44,7364,5,7359,-35,7357,-75,7359,-116,7364,-156,7372,-194,7383,-232,7396,-268,7413,-303,7432,-336,7453,-368,7477,-398,7503,-426,7530,-451,7560,-475,7592,-496,7625,-515,7660,-532,7696,-545,7734,-556,7772,-564,7812,-569,7853,-571,7893,-569,7933,-564,7972,-556,8009,-545,8045,-532,8080,-515,8113,-496,8145,-475,8175,-451,8203,-426,8229,-398,8252,-368,8274,-336,8293,-303,8309,-268,8323,-232,8333,-194,8341,-156,8346,-116,8348,-75xe" filled="f" stroked="t" strokeweight="0.27508pt" strokecolor="#000000">
                                                <v:path arrowok="t"/>
                                                <v:stroke dashstyle="longDash"/>
                                              </v:shape>
                                              <v:group style="position:absolute;left:6650;top:610;width:479;height:0" coordorigin="6650,610" coordsize="479,0">
                                                <v:shape style="position:absolute;left:6650;top:610;width:479;height:0" coordorigin="6650,610" coordsize="479,0" path="m7123,610l6657,610e" filled="f" stroked="t" strokeweight="0.13754pt" strokecolor="#000000">
                                                  <v:path arrowok="t"/>
                                                </v:shape>
                                                <v:shape style="position:absolute;left:6650;top:610;width:479;height:0" coordorigin="6650,610" coordsize="479,0" path="m6657,610l7123,610e" filled="f" stroked="t" strokeweight="0.13754pt" strokecolor="#000000">
                                                  <v:path arrowok="t"/>
                                                </v:shape>
                                                <v:group style="position:absolute;left:7079;top:599;width:44;height:22" coordorigin="7079,599" coordsize="44,22">
                                                  <v:shape style="position:absolute;left:7079;top:599;width:44;height:22" coordorigin="7079,599" coordsize="44,22" path="m7079,621l7123,610,7079,599e" filled="f" stroked="t" strokeweight="0.13754pt" strokecolor="#000000">
                                                    <v:path arrowok="t"/>
                                                  </v:shape>
                                                  <v:group style="position:absolute;left:6657;top:599;width:44;height:22" coordorigin="6657,599" coordsize="44,22">
                                                    <v:shape style="position:absolute;left:6657;top:599;width:44;height:22" coordorigin="6657,599" coordsize="44,22" path="m6701,599l6657,610,6701,621e" filled="f" stroked="t" strokeweight="0.13754pt" strokecolor="#000000">
                                                      <v:path arrowok="t"/>
                                                    </v:shape>
                                                    <v:group style="position:absolute;left:6848;top:-331;width:479;height:0" coordorigin="6848,-331" coordsize="479,0">
                                                      <v:shape style="position:absolute;left:6848;top:-331;width:479;height:0" coordorigin="6848,-331" coordsize="479,0" path="m7321,-331l6855,-331e" filled="f" stroked="t" strokeweight="0.13754pt" strokecolor="#000000">
                                                        <v:path arrowok="t"/>
                                                      </v:shape>
                                                      <v:shape style="position:absolute;left:6848;top:-331;width:479;height:0" coordorigin="6848,-331" coordsize="479,0" path="m6855,-331l7321,-331e" filled="f" stroked="t" strokeweight="0.13754pt" strokecolor="#000000">
                                                        <v:path arrowok="t"/>
                                                      </v:shape>
                                                      <v:group style="position:absolute;left:7277;top:-342;width:44;height:22" coordorigin="7277,-342" coordsize="44,22">
                                                        <v:shape style="position:absolute;left:7277;top:-342;width:44;height:22" coordorigin="7277,-342" coordsize="44,22" path="m7277,-320l7321,-331,7277,-342e" filled="f" stroked="t" strokeweight="0.13754pt" strokecolor="#000000">
                                                          <v:path arrowok="t"/>
                                                        </v:shape>
                                                        <v:group style="position:absolute;left:6855;top:-342;width:44;height:22" coordorigin="6855,-342" coordsize="44,22">
                                                          <v:shape style="position:absolute;left:6855;top:-342;width:44;height:22" coordorigin="6855,-342" coordsize="44,22" path="m6899,-342l6855,-331,6899,-320e" filled="f" stroked="t" strokeweight="0.13754pt" strokecolor="#000000">
                                                            <v:path arrowok="t"/>
                                                          </v:shape>
                                                          <v:group style="position:absolute;left:7888;top:676;width:578;height:0" coordorigin="7888,676" coordsize="578,0">
                                                            <v:shape style="position:absolute;left:7888;top:676;width:578;height:0" coordorigin="7888,676" coordsize="578,0" path="m8460,676l7894,676e" filled="f" stroked="t" strokeweight="0.13754pt" strokecolor="#000000">
                                                              <v:path arrowok="t"/>
                                                            </v:shape>
                                                            <v:shape style="position:absolute;left:7888;top:676;width:578;height:0" coordorigin="7888,676" coordsize="578,0" path="m7894,676l8460,676e" filled="f" stroked="t" strokeweight="0.13754pt" strokecolor="#000000">
                                                              <v:path arrowok="t"/>
                                                            </v:shape>
                                                            <v:group style="position:absolute;left:8416;top:665;width:44;height:22" coordorigin="8416,665" coordsize="44,22">
                                                              <v:shape style="position:absolute;left:8416;top:665;width:44;height:22" coordorigin="8416,665" coordsize="44,22" path="m8416,687l8460,676,8416,665e" filled="f" stroked="t" strokeweight="0.13754pt" strokecolor="#000000">
                                                                <v:path arrowok="t"/>
                                                              </v:shape>
                                                              <v:group style="position:absolute;left:7894;top:665;width:44;height:22" coordorigin="7894,665" coordsize="44,22">
                                                                <v:shape style="position:absolute;left:7894;top:665;width:44;height:22" coordorigin="7894,665" coordsize="44,22" path="m7938,665l7894,676,7938,687e" filled="f" stroked="t" strokeweight="0.13754pt" strokecolor="#000000">
                                                                  <v:path arrowok="t"/>
                                                                </v:shape>
                                                                <v:group style="position:absolute;left:6634;top:1270;width:1650;height:0" coordorigin="6634,1270" coordsize="1650,0">
                                                                  <v:shape style="position:absolute;left:6634;top:1270;width:1650;height:0" coordorigin="6634,1270" coordsize="1650,0" path="m8278,1270l6640,1270e" filled="f" stroked="t" strokeweight="0.13754pt" strokecolor="#000000">
                                                                    <v:path arrowok="t"/>
                                                                  </v:shape>
                                                                  <v:shape style="position:absolute;left:6634;top:1270;width:1650;height:0" coordorigin="6634,1270" coordsize="1650,0" path="m6640,1270l8278,1270e" filled="f" stroked="t" strokeweight="0.13754pt" strokecolor="#000000">
                                                                    <v:path arrowok="t"/>
                                                                  </v:shape>
                                                                  <v:group style="position:absolute;left:6640;top:1259;width:44;height:22" coordorigin="6640,1259" coordsize="44,22">
                                                                    <v:shape style="position:absolute;left:6640;top:1259;width:44;height:22" coordorigin="6640,1259" coordsize="44,22" path="m6684,1259l6640,1270,6684,1281e" filled="f" stroked="t" strokeweight="0.13754pt" strokecolor="#000000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8234;top:1259;width:44;height:22" coordorigin="8234,1259" coordsize="44,22">
                                                                      <v:shape style="position:absolute;left:8234;top:1259;width:44;height:22" coordorigin="8234,1259" coordsize="44,22" path="m8234,1281l8278,1270,8234,1259e" filled="f" stroked="t" strokeweight="0.13754pt" strokecolor="#000000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6436;top:709;width:215;height:314" coordorigin="6436,709" coordsize="215,314">
                                                                        <v:shape style="position:absolute;left:6436;top:709;width:215;height:314" coordorigin="6436,709" coordsize="215,314" path="m6650,1023l6436,709e" filled="f" stroked="t" strokeweight="0.13754pt" strokecolor="#000000">
                                                                          <v:path arrowok="t"/>
                                                                        </v:shape>
                                                                        <v:group style="position:absolute;left:6634;top:-628;width:1650;height:1650" coordorigin="6634,-628" coordsize="1650,1650">
                                                                          <v:shape style="position:absolute;left:6634;top:-628;width:1650;height:1650" coordorigin="6634,-628" coordsize="1650,1650" path="m6634,1023l8284,1023,8284,-628,6634,-628,6634,1023xe" filled="f" stroked="t" strokeweight="0.13754pt" strokecolor="#000000">
                                                                            <v:path arrowok="t"/>
                                                                          </v:shape>
                                                                          <v:group style="position:absolute;left:6854;top:-381;width:22;height:44" coordorigin="6854,-381" coordsize="22,44">
                                                                            <v:shape style="position:absolute;left:6854;top:-381;width:22;height:44" coordorigin="6854,-381" coordsize="22,44" path="m6854,-381l6865,-337,6876,-381e" filled="f" stroked="t" strokeweight="0.13754pt" strokecolor="#000000">
                                                                              <v:path arrowok="t"/>
                                                                            </v:shape>
                                                                            <v:group style="position:absolute;left:6854;top:-919;width:22;height:44" coordorigin="6854,-919" coordsize="22,44">
                                                                              <v:shape style="position:absolute;left:6854;top:-919;width:22;height:44" coordorigin="6854,-919" coordsize="22,44" path="m6876,-875l6865,-919,6854,-875e" filled="f" stroked="t" strokeweight="0.13754pt" strokecolor="#000000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style="position:absolute;left:6667;top:594;width:693;height:413" coordorigin="6667,594" coordsize="693,413">
                                                                                <v:shape style="position:absolute;left:6667;top:594;width:693;height:413" coordorigin="6667,594" coordsize="693,413" path="m7355,597l6672,1003e" filled="f" stroked="t" strokeweight="0.13754pt" strokecolor="#000000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shape style="position:absolute;left:6667;top:594;width:693;height:413" coordorigin="6667,594" coordsize="693,413" path="m6672,1003l7355,597e" filled="f" stroked="t" strokeweight="0.13754pt" strokecolor="#000000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style="position:absolute;left:6672;top:971;width:43;height:32" coordorigin="6672,971" coordsize="43,32">
                                                                                  <v:shape style="position:absolute;left:6672;top:971;width:43;height:32" coordorigin="6672,971" coordsize="43,32" path="m6704,971l6672,1003,6715,990e" filled="f" stroked="t" strokeweight="0.13754pt" strokecolor="#000000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style="position:absolute;left:7311;top:596;width:44;height:32" coordorigin="7311,596" coordsize="44,32">
                                                                                    <v:shape style="position:absolute;left:7311;top:596;width:44;height:32" coordorigin="7311,596" coordsize="44,32" path="m7323,628l7355,596,7311,609e" filled="f" stroked="t" strokeweight="0.13754pt" strokecolor="#000000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style="position:absolute;left:7855;top:-67;width:512;height:0" coordorigin="7855,-67" coordsize="512,0">
                                                                                      <v:shape style="position:absolute;left:7855;top:-67;width:512;height:0" coordorigin="7855,-67" coordsize="512,0" path="m8361,-67l7861,-67e" filled="f" stroked="t" strokeweight="0.13754pt" strokecolor="#000000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shape style="position:absolute;left:7855;top:-67;width:512;height:0" coordorigin="7855,-67" coordsize="512,0" path="m7861,-67l8361,-67e" filled="f" stroked="t" strokeweight="0.13754pt" strokecolor="#000000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group style="position:absolute;left:8317;top:-78;width:44;height:22" coordorigin="8317,-78" coordsize="44,22">
                                                                                        <v:shape style="position:absolute;left:8317;top:-78;width:44;height:22" coordorigin="8317,-78" coordsize="44,22" path="m8317,-56l8361,-67,8317,-78e" filled="f" stroked="t" strokeweight="0.13754pt" strokecolor="#000000">
                                                                                          <v:path arrowok="t"/>
                                                                                        </v:shape>
                                                                                        <v:group style="position:absolute;left:7861;top:-78;width:44;height:22" coordorigin="7861,-78" coordsize="44,22">
                                                                                          <v:shape style="position:absolute;left:7861;top:-78;width:44;height:22" coordorigin="7861,-78" coordsize="44,22" path="m7905,-78l7861,-67,7905,-56e" filled="f" stroked="t" strokeweight="0.13754pt" strokecolor="#000000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X2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ind w:left="132" w:right="-30"/>
      </w:pP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Rcov4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8"/>
          <w:szCs w:val="8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8"/>
          <w:szCs w:val="8"/>
        </w:rPr>
        <w:t>Rcov</w:t>
      </w:r>
      <w:r>
        <w:rPr>
          <w:rFonts w:cs="Times New Roman" w:hAnsi="Times New Roman" w:eastAsia="Times New Roman" w:ascii="Times New Roman"/>
          <w:spacing w:val="0"/>
          <w:w w:val="100"/>
          <w:sz w:val="8"/>
          <w:szCs w:val="8"/>
        </w:rPr>
        <w:t>                                                                  </w:t>
      </w:r>
      <w:r>
        <w:rPr>
          <w:rFonts w:cs="Times New Roman" w:hAnsi="Times New Roman" w:eastAsia="Times New Roman" w:ascii="Times New Roman"/>
          <w:spacing w:val="15"/>
          <w:w w:val="100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2"/>
          <w:sz w:val="8"/>
          <w:szCs w:val="8"/>
        </w:rPr>
        <w:t>Rcov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8"/>
          <w:szCs w:val="8"/>
        </w:rPr>
      </w:r>
    </w:p>
    <w:p>
      <w:pPr>
        <w:rPr>
          <w:rFonts w:cs="Times New Roman" w:hAnsi="Times New Roman" w:eastAsia="Times New Roman" w:ascii="Times New Roman"/>
          <w:sz w:val="8"/>
          <w:szCs w:val="8"/>
        </w:rPr>
        <w:jc w:val="left"/>
        <w:spacing w:before="66"/>
        <w:ind w:left="257"/>
      </w:pPr>
      <w:r>
        <w:rPr>
          <w:rFonts w:cs="Times New Roman" w:hAnsi="Times New Roman" w:eastAsia="Times New Roman" w:ascii="Times New Roman"/>
          <w:spacing w:val="0"/>
          <w:w w:val="104"/>
          <w:sz w:val="8"/>
          <w:szCs w:val="8"/>
        </w:rPr>
        <w:t>X1</w:t>
      </w:r>
      <w:r>
        <w:rPr>
          <w:rFonts w:cs="Times New Roman" w:hAnsi="Times New Roman" w:eastAsia="Times New Roman" w:ascii="Times New Roman"/>
          <w:spacing w:val="0"/>
          <w:w w:val="100"/>
          <w:sz w:val="8"/>
          <w:szCs w:val="8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8"/>
          <w:szCs w:val="8"/>
        </w:rPr>
        <w:jc w:val="right"/>
        <w:ind w:right="547"/>
        <w:sectPr>
          <w:pgMar w:header="0" w:footer="1102" w:top="1040" w:bottom="280" w:left="1020" w:right="1020"/>
          <w:pgSz w:w="12240" w:h="15840"/>
          <w:cols w:num="5" w:equalWidth="off">
            <w:col w:w="4981" w:space="237"/>
            <w:col w:w="396" w:space="115"/>
            <w:col w:w="432" w:space="624"/>
            <w:col w:w="315" w:space="1143"/>
            <w:col w:w="1957"/>
          </w:cols>
        </w:sectPr>
      </w:pPr>
      <w:r>
        <w:pict>
          <v:group style="position:absolute;margin-left:443.344pt;margin-top:58.4296pt;width:112.035pt;height:113.817pt;mso-position-horizontal-relative:page;mso-position-vertical-relative:page;z-index:-695" coordorigin="8867,1169" coordsize="2241,2276">
            <v:group style="position:absolute;left:9021;top:3260;width:89;height:89" coordorigin="9021,3260" coordsize="89,89">
              <v:shape style="position:absolute;left:9021;top:3260;width:89;height:89" coordorigin="9021,3260" coordsize="89,89" path="m9110,3305l9110,3301,9103,3281,9087,3266,9066,3260,9062,3260,9041,3267,9027,3283,9021,3305,9021,3308,9028,3329,9044,3344,9066,3349,9069,3349,9090,3342,9104,3326,9110,3305xe" filled="t" fillcolor="#000000" stroked="f">
                <v:path arrowok="t"/>
                <v:fill/>
              </v:shape>
              <v:group style="position:absolute;left:9021;top:3260;width:89;height:89" coordorigin="9021,3260" coordsize="89,89">
                <v:shape style="position:absolute;left:9021;top:3260;width:89;height:89" coordorigin="9021,3260" coordsize="89,89" path="m9110,3305l9104,3326,9090,3342,9069,3349,9066,3349,9044,3344,9028,3329,9021,3308,9021,3305,9027,3283,9041,3267,9062,3260,9066,3260,9087,3266,9103,3281,9110,3301,9110,3305xe" filled="f" stroked="t" strokeweight="0.165048pt" strokecolor="#000000">
                  <v:path arrowok="t"/>
                </v:shape>
                <v:group style="position:absolute;left:9066;top:2275;width:1109;height:1109" coordorigin="9066,2275" coordsize="1109,1109">
                  <v:shape style="position:absolute;left:9066;top:2275;width:1109;height:1109" coordorigin="9066,2275" coordsize="1109,1109" path="m10175,2829l10173,2875,10167,2919,10159,2963,10146,3005,10131,3045,10113,3084,10092,3122,10068,3157,10041,3190,10012,3222,9981,3250,9948,3277,9912,3301,9875,3322,9836,3340,9795,3356,9753,3368,9710,3377,9666,3382,9620,3384,9575,3382,9530,3377,9487,3368,9445,3356,9404,3340,9365,3322,9328,3301,9293,3277,9259,3250,9228,3222,9199,3190,9173,3157,9149,3122,9127,3084,9109,3045,9094,3005,9082,2963,9073,2919,9067,2875,9066,2829,9067,2784,9073,2739,9082,2696,9094,2654,9109,2614,9127,2575,9149,2537,9173,2502,9199,2469,9228,2437,9259,2408,9293,2382,9328,2358,9365,2337,9404,2318,9445,2303,9487,2291,9530,2282,9575,2277,9620,2275,9666,2277,9710,2282,9753,2291,9795,2303,9836,2318,9875,2337,9912,2358,9948,2382,9981,2408,10012,2437,10041,2469,10068,2502,10092,2537,10113,2575,10131,2614,10146,2654,10159,2696,10167,2739,10173,2784,10175,2829xe" filled="f" stroked="t" strokeweight="0.165048pt" strokecolor="#000000">
                    <v:path arrowok="t"/>
                  </v:shape>
                  <v:group style="position:absolute;left:9576;top:2785;width:49;height:49" coordorigin="9576,2785" coordsize="49,49">
                    <v:shape style="position:absolute;left:9576;top:2785;width:49;height:49" coordorigin="9576,2785" coordsize="49,49" path="m9625,2810l9625,2796,9614,2785,9587,2785,9576,2796,9576,2823,9587,2834,9614,2834,9625,2823,9625,2810xe" filled="t" fillcolor="#000000" stroked="f">
                      <v:path arrowok="t"/>
                      <v:fill/>
                    </v:shape>
                    <v:group style="position:absolute;left:9576;top:2785;width:49;height:49" coordorigin="9576,2785" coordsize="49,49">
                      <v:shape style="position:absolute;left:9576;top:2785;width:49;height:49" coordorigin="9576,2785" coordsize="49,49" path="m9625,2810l9625,2823,9614,2834,9600,2834,9587,2834,9576,2823,9576,2810,9576,2796,9587,2785,9600,2785,9614,2785,9625,2796,9625,2810xe" filled="f" stroked="t" strokeweight="0.165048pt" strokecolor="#000000">
                        <v:path arrowok="t"/>
                      </v:shape>
                      <v:group style="position:absolute;left:9417;top:1696;width:49;height:49" coordorigin="9417,1696" coordsize="49,49">
                        <v:shape style="position:absolute;left:9417;top:1696;width:49;height:49" coordorigin="9417,1696" coordsize="49,49" path="m9467,1720l9467,1707,9456,1696,9428,1696,9417,1707,9417,1734,9428,1745,9456,1745,9467,1734,9467,1720xe" filled="t" fillcolor="#000000" stroked="f">
                          <v:path arrowok="t"/>
                          <v:fill/>
                        </v:shape>
                        <v:group style="position:absolute;left:9417;top:1696;width:49;height:49" coordorigin="9417,1696" coordsize="49,49">
                          <v:shape style="position:absolute;left:9417;top:1696;width:49;height:49" coordorigin="9417,1696" coordsize="49,49" path="m9467,1720l9467,1734,9456,1745,9442,1745,9428,1745,9417,1734,9417,1720,9417,1707,9428,1696,9442,1696,9456,1696,9467,1707,9467,1720xe" filled="f" stroked="t" strokeweight="0.165048pt" strokecolor="#000000">
                            <v:path arrowok="t"/>
                          </v:shape>
                          <v:group style="position:absolute;left:8870;top:1172;width:1109;height:1109" coordorigin="8870,1172" coordsize="1109,1109">
                            <v:shape style="position:absolute;left:8870;top:1172;width:1109;height:1109" coordorigin="8870,1172" coordsize="1109,1109" path="m9979,1726l9977,1772,9972,1816,9963,1860,9951,1902,9936,1942,9917,1981,9896,2019,9872,2054,9846,2087,9817,2119,9786,2148,9752,2174,9717,2198,9680,2219,9641,2237,9600,2253,9558,2265,9515,2274,9470,2279,9425,2281,9379,2279,9335,2274,9291,2265,9249,2253,9209,2237,9170,2219,9133,2198,9097,2174,9064,2148,9033,2119,9004,2087,8977,2054,8953,2019,8932,1981,8914,1942,8898,1902,8886,1860,8877,1816,8872,1772,8870,1726,8872,1681,8877,1637,8886,1593,8898,1551,8914,1511,8932,1472,8953,1434,8977,1399,9004,1366,9033,1334,9064,1305,9097,1279,9133,1255,9170,1234,9209,1215,9249,1200,9291,1188,9335,1179,9379,1174,9425,1172,9470,1174,9515,1179,9558,1188,9600,1200,9641,1215,9680,1234,9717,1255,9752,1279,9786,1305,9817,1334,9846,1366,9872,1399,9896,1434,9917,1472,9936,1511,9951,1551,9963,1593,9972,1637,9977,1681,9979,1726xe" filled="f" stroked="t" strokeweight="0.330096pt" strokecolor="#000000">
                              <v:path arrowok="t"/>
                              <v:stroke dashstyle="longDash"/>
                            </v:shape>
                            <v:group style="position:absolute;left:9066;top:2275;width:1109;height:1109" coordorigin="9066,2275" coordsize="1109,1109">
                              <v:shape style="position:absolute;left:9066;top:2275;width:1109;height:1109" coordorigin="9066,2275" coordsize="1109,1109" path="m10175,2829l10173,2875,10167,2919,10159,2963,10146,3005,10131,3045,10113,3084,10092,3122,10068,3157,10041,3190,10012,3222,9981,3250,9948,3277,9912,3301,9875,3322,9836,3340,9795,3356,9753,3368,9710,3377,9666,3382,9620,3384,9575,3382,9530,3377,9487,3368,9445,3356,9404,3340,9365,3322,9328,3301,9293,3277,9259,3250,9228,3222,9199,3190,9173,3157,9149,3122,9127,3084,9109,3045,9094,3005,9082,2963,9073,2919,9067,2875,9066,2829,9067,2784,9073,2739,9082,2696,9094,2654,9109,2614,9127,2575,9149,2537,9173,2502,9199,2469,9228,2437,9259,2408,9293,2382,9328,2358,9365,2337,9404,2318,9445,2303,9487,2291,9530,2282,9575,2277,9620,2275,9666,2277,9710,2282,9753,2291,9795,2303,9836,2318,9875,2337,9912,2358,9948,2382,9981,2408,10012,2437,10041,2469,10068,2502,10092,2537,10113,2575,10131,2614,10146,2654,10159,2696,10167,2739,10173,2784,10175,2829xe" filled="f" stroked="t" strokeweight="0.330096pt" strokecolor="#000000">
                                <v:path arrowok="t"/>
                                <v:stroke dashstyle="longDash"/>
                              </v:shape>
                              <v:group style="position:absolute;left:10566;top:2864;width:49;height:49" coordorigin="10566,2864" coordsize="49,49">
                                <v:shape style="position:absolute;left:10566;top:2864;width:49;height:49" coordorigin="10566,2864" coordsize="49,49" path="m10615,2889l10615,2875,10604,2864,10577,2864,10566,2875,10566,2902,10577,2913,10604,2913,10615,2902,10615,2889xe" filled="t" fillcolor="#000000" stroked="f">
                                  <v:path arrowok="t"/>
                                  <v:fill/>
                                </v:shape>
                                <v:group style="position:absolute;left:10566;top:2864;width:49;height:49" coordorigin="10566,2864" coordsize="49,49">
                                  <v:shape style="position:absolute;left:10566;top:2864;width:49;height:49" coordorigin="10566,2864" coordsize="49,49" path="m10615,2889l10615,2902,10604,2913,10591,2913,10577,2913,10566,2902,10566,2889,10566,2875,10577,2864,10591,2864,10604,2864,10615,2875,10615,2889xe" filled="f" stroked="t" strokeweight="0.165048pt" strokecolor="#000000">
                                    <v:path arrowok="t"/>
                                  </v:shape>
                                  <v:group style="position:absolute;left:9995;top:2333;width:1109;height:1109" coordorigin="9995,2333" coordsize="1109,1109">
                                    <v:shape style="position:absolute;left:9995;top:2333;width:1109;height:1109" coordorigin="9995,2333" coordsize="1109,1109" path="m11104,2887l11102,2933,11097,2977,11088,3020,11076,3062,11061,3103,11042,3142,11021,3179,10997,3215,10971,3248,10942,3279,10911,3308,10877,3335,10842,3359,10805,3380,10766,3398,10725,3413,10683,3426,10640,3434,10595,3440,10550,3442,10504,3440,10460,3434,10416,3426,10374,3413,10334,3398,10295,3380,10258,3359,10222,3335,10189,3308,10158,3279,10129,3248,10102,3215,10078,3179,10057,3142,10039,3103,10023,3062,10011,3020,10002,2977,9997,2933,9995,2887,9997,2842,10002,2797,10011,2754,10023,2712,10039,2671,10057,2632,10078,2595,10102,2560,10129,2526,10158,2495,10189,2466,10222,2440,10258,2416,10295,2394,10334,2376,10374,2361,10416,2349,10460,2340,10504,2334,10550,2333,10595,2334,10640,2340,10683,2349,10725,2361,10766,2376,10805,2394,10842,2416,10877,2440,10911,2466,10942,2495,10971,2526,10997,2560,11021,2595,11042,2632,11061,2671,11076,2712,11088,2754,11097,2797,11102,2842,11104,2887xe" filled="f" stroked="t" strokeweight="0.330096pt" strokecolor="#000000">
                                      <v:path arrowok="t"/>
                                      <v:stroke dashstyle="longDash"/>
                                    </v:shape>
                                    <v:group style="position:absolute;left:10467;top:1953;width:49;height:49" coordorigin="10467,1953" coordsize="49,49">
                                      <v:shape style="position:absolute;left:10467;top:1953;width:49;height:49" coordorigin="10467,1953" coordsize="49,49" path="m10516,1978l10516,1964,10505,1953,10478,1953,10467,1964,10467,1991,10478,2002,10505,2002,10516,1991,10516,1978xe" filled="t" fillcolor="#000000" stroked="f">
                                        <v:path arrowok="t"/>
                                        <v:fill/>
                                      </v:shape>
                                      <v:group style="position:absolute;left:10467;top:1953;width:49;height:49" coordorigin="10467,1953" coordsize="49,49">
                                        <v:shape style="position:absolute;left:10467;top:1953;width:49;height:49" coordorigin="10467,1953" coordsize="49,49" path="m10516,1978l10516,1991,10505,2002,10492,2002,10478,2002,10467,1991,10467,1978,10467,1964,10478,1953,10492,1953,10505,1953,10516,1964,10516,1978xe" filled="f" stroked="t" strokeweight="0.165048pt" strokecolor="#000000">
                                          <v:path arrowok="t"/>
                                        </v:shape>
                                        <v:group style="position:absolute;left:9954;top:1432;width:1109;height:1109" coordorigin="9954,1432" coordsize="1109,1109">
                                          <v:shape style="position:absolute;left:9954;top:1432;width:1109;height:1109" coordorigin="9954,1432" coordsize="1109,1109" path="m11063,1987l11061,2032,11056,2077,11047,2120,11035,2162,11019,2203,11001,2242,10980,2279,10956,2315,10929,2348,10900,2379,10869,2408,10836,2435,10800,2458,10763,2480,10724,2498,10684,2513,10642,2525,10598,2534,10554,2540,10508,2542,10463,2540,10418,2534,10375,2525,10333,2513,10292,2498,10253,2480,10216,2458,10181,2435,10147,2408,10116,2379,10087,2348,10061,2315,10037,2279,10016,2242,9997,2203,9982,2162,9970,2120,9961,2077,9956,2032,9954,1987,9956,1942,9961,1897,9970,1854,9982,1812,9997,1771,10016,1732,10037,1695,10061,1659,10087,1626,10116,1595,10147,1566,10181,1539,10216,1516,10253,1494,10292,1476,10333,1461,10375,1449,10418,1440,10463,1434,10508,1432,10554,1434,10598,1440,10642,1449,10684,1461,10724,1476,10763,1494,10800,1516,10836,1539,10869,1566,10900,1595,10929,1626,10956,1659,10980,1695,11001,1732,11019,1771,11035,1812,11047,1854,11056,1897,11061,1942,11063,1987xe" filled="f" stroked="t" strokeweight="0.330096pt" strokecolor="#000000">
                                            <v:path arrowok="t"/>
                                            <v:stroke dashstyle="longDash"/>
                                          </v:shape>
                                          <v:group style="position:absolute;left:9046;top:1324;width:1981;height:1981" coordorigin="9046,1324" coordsize="1981,1981">
                                            <v:shape style="position:absolute;left:9046;top:1324;width:1981;height:1981" coordorigin="9046,1324" coordsize="1981,1981" path="m9046,3305l11026,3305,11026,1324,9046,1324,9046,3305xe" filled="f" stroked="t" strokeweight="0.165048pt" strokecolor="#000000">
                                              <v:path arrowok="t"/>
                                            </v:shape>
                                            <v:group style="position:absolute;left:9442;top:1720;width:1188;height:1188" coordorigin="9442,1720" coordsize="1188,1188">
                                              <v:shape style="position:absolute;left:9442;top:1720;width:1188;height:1188" coordorigin="9442,1720" coordsize="1188,1188" path="m9442,2909l10630,2909,10630,1720,9442,1720,9442,2909xe" filled="f" stroked="t" strokeweight="0.165048pt" strokecolor="#000000">
                                                <v:path arrowok="t"/>
                                                <v:stroke dashstyle="longDash"/>
                                              </v:shape>
                                              <v:group style="position:absolute;left:9066;top:2909;width:376;height:376" coordorigin="9066,2909" coordsize="376,376">
                                                <v:shape style="position:absolute;left:9066;top:2909;width:376;height:376" coordorigin="9066,2909" coordsize="376,376" path="m9437,2914l9071,3280e" filled="f" stroked="t" strokeweight="0.165048pt" strokecolor="#000000">
                                                  <v:path arrowok="t"/>
                                                </v:shape>
                                                <v:shape style="position:absolute;left:9066;top:2909;width:376;height:376" coordorigin="9066,2909" coordsize="376,376" path="m9071,3280l9437,2914e" filled="f" stroked="t" strokeweight="0.165048pt" strokecolor="#000000">
                                                  <v:path arrowok="t"/>
                                                </v:shape>
                                                <v:group style="position:absolute;left:9390;top:2914;width:47;height:47" coordorigin="9390,2914" coordsize="47,47">
                                                  <v:shape style="position:absolute;left:9390;top:2914;width:47;height:47" coordorigin="9390,2914" coordsize="47,47" path="m9408,2961l9437,2914,9390,2942e" filled="f" stroked="t" strokeweight="0.165048pt" strokecolor="#000000">
                                                    <v:path arrowok="t"/>
                                                  </v:shape>
                                                  <v:group style="position:absolute;left:9071;top:3233;width:47;height:47" coordorigin="9071,3233" coordsize="47,47">
                                                    <v:shape style="position:absolute;left:9071;top:3233;width:47;height:47" coordorigin="9071,3233" coordsize="47,47" path="m9099,3233l9071,3280,9118,3251e" filled="f" stroked="t" strokeweight="0.165048pt" strokecolor="#000000">
                                                      <v:path arrowok="t"/>
                                                    </v:shape>
                                                    <v:group style="position:absolute;left:10620;top:2918;width:376;height:376" coordorigin="10620,2918" coordsize="376,376">
                                                      <v:shape style="position:absolute;left:10620;top:2918;width:376;height:376" coordorigin="10620,2918" coordsize="376,376" path="m10991,3289l10625,2924e" filled="f" stroked="t" strokeweight="0.165048pt" strokecolor="#000000">
                                                        <v:path arrowok="t"/>
                                                      </v:shape>
                                                      <v:shape style="position:absolute;left:10620;top:2918;width:376;height:376" coordorigin="10620,2918" coordsize="376,376" path="m10625,2924l10991,3289e" filled="f" stroked="t" strokeweight="0.165048pt" strokecolor="#000000">
                                                        <v:path arrowok="t"/>
                                                      </v:shape>
                                                      <v:group style="position:absolute;left:10944;top:3242;width:47;height:47" coordorigin="10944,3242" coordsize="47,47">
                                                        <v:shape style="position:absolute;left:10944;top:3242;width:47;height:47" coordorigin="10944,3242" coordsize="47,47" path="m10944,3261l10991,3289,10963,3242e" filled="f" stroked="t" strokeweight="0.165048pt" strokecolor="#000000">
                                                          <v:path arrowok="t"/>
                                                        </v:shape>
                                                        <v:group style="position:absolute;left:10625;top:2924;width:47;height:47" coordorigin="10625,2924" coordsize="47,47">
                                                          <v:shape style="position:absolute;left:10625;top:2924;width:47;height:47" coordorigin="10625,2924" coordsize="47,47" path="m10672,2951l10625,2924,10653,2970e" filled="f" stroked="t" strokeweight="0.165048pt" strokecolor="#000000">
                                                            <v:path arrowok="t"/>
                                                          </v:shape>
                                                          <v:group style="position:absolute;left:9066;top:1344;width:376;height:376" coordorigin="9066,1344" coordsize="376,376">
                                                            <v:shape style="position:absolute;left:9066;top:1344;width:376;height:376" coordorigin="9066,1344" coordsize="376,376" path="m9071,1349l9437,1715e" filled="f" stroked="t" strokeweight="0.165048pt" strokecolor="#000000">
                                                              <v:path arrowok="t"/>
                                                            </v:shape>
                                                            <v:shape style="position:absolute;left:9066;top:1344;width:376;height:376" coordorigin="9066,1344" coordsize="376,376" path="m9437,1715l9071,1349e" filled="f" stroked="t" strokeweight="0.165048pt" strokecolor="#000000">
                                                              <v:path arrowok="t"/>
                                                            </v:shape>
                                                            <v:group style="position:absolute;left:9390;top:1668;width:47;height:47" coordorigin="9390,1668" coordsize="47,47">
                                                              <v:shape style="position:absolute;left:9390;top:1668;width:47;height:47" coordorigin="9390,1668" coordsize="47,47" path="m9390,1687l9437,1715,9408,1668e" filled="f" stroked="t" strokeweight="0.165048pt" strokecolor="#000000">
                                                                <v:path arrowok="t"/>
                                                              </v:shape>
                                                              <v:group style="position:absolute;left:9071;top:1349;width:47;height:47" coordorigin="9071,1349" coordsize="47,47">
                                                                <v:shape style="position:absolute;left:9071;top:1349;width:47;height:47" coordorigin="9071,1349" coordsize="47,47" path="m9118,1377l9071,1349,9099,1396e" filled="f" stroked="t" strokeweight="0.165048pt" strokecolor="#000000">
                                                                  <v:path arrowok="t"/>
                                                                </v:shape>
                                                                <v:group style="position:absolute;left:10630;top:1344;width:376;height:376" coordorigin="10630,1344" coordsize="376,376">
                                                                  <v:shape style="position:absolute;left:10630;top:1344;width:376;height:376" coordorigin="10630,1344" coordsize="376,376" path="m10636,1715l11001,1349e" filled="f" stroked="t" strokeweight="0.165048pt" strokecolor="#000000">
                                                                    <v:path arrowok="t"/>
                                                                  </v:shape>
                                                                  <v:shape style="position:absolute;left:10630;top:1344;width:376;height:376" coordorigin="10630,1344" coordsize="376,376" path="m11001,1349l10636,1715e" filled="f" stroked="t" strokeweight="0.165048pt" strokecolor="#000000">
                                                                    <v:path arrowok="t"/>
                                                                  </v:shape>
                                                                  <v:group style="position:absolute;left:10954;top:1349;width:47;height:47" coordorigin="10954,1349" coordsize="47,47">
                                                                    <v:shape style="position:absolute;left:10954;top:1349;width:47;height:47" coordorigin="10954,1349" coordsize="47,47" path="m10973,1396l11001,1349,10954,1377e" filled="f" stroked="t" strokeweight="0.165048pt" strokecolor="#000000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10636;top:1668;width:47;height:47" coordorigin="10636,1668" coordsize="47,47">
                                                                      <v:shape style="position:absolute;left:10636;top:1668;width:47;height:47" coordorigin="10636,1668" coordsize="47,47" path="m10663,1668l10636,1715,10682,1687e" filled="f" stroked="t" strokeweight="0.165048pt" strokecolor="#000000">
                                                                        <v:path arrowok="t"/>
                                                                      </v:shape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4"/>
          <w:sz w:val="8"/>
          <w:szCs w:val="8"/>
        </w:rPr>
        <w:t>X2</w:t>
      </w:r>
      <w:r>
        <w:rPr>
          <w:rFonts w:cs="Times New Roman" w:hAnsi="Times New Roman" w:eastAsia="Times New Roman" w:ascii="Times New Roman"/>
          <w:spacing w:val="0"/>
          <w:w w:val="100"/>
          <w:sz w:val="8"/>
          <w:szCs w:val="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9" w:lineRule="exact" w:line="220"/>
        <w:ind w:left="108" w:right="-3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pattern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xploration.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considering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wireless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transmission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body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heath-care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applications,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important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issues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radiation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absorption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heating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fects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human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bod</w:t>
      </w:r>
      <w:r>
        <w:rPr>
          <w:rFonts w:cs="Times New Roman" w:hAnsi="Times New Roman" w:eastAsia="Times New Roman" w:ascii="Times New Roman"/>
          <w:spacing w:val="-13"/>
          <w:w w:val="101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right"/>
        <w:spacing w:lineRule="exact" w:line="6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X4</w:t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before="2"/>
      </w:pP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Rcom</w:t>
      </w: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sink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center"/>
        <w:ind w:left="354" w:right="439"/>
      </w:pPr>
      <w:r>
        <w:rPr>
          <w:rFonts w:cs="Times New Roman" w:hAnsi="Times New Roman" w:eastAsia="Times New Roman" w:ascii="Times New Roman"/>
          <w:spacing w:val="0"/>
          <w:w w:val="100"/>
          <w:sz w:val="7"/>
          <w:szCs w:val="7"/>
        </w:rPr>
        <w:t>A</w:t>
      </w:r>
    </w:p>
    <w:p>
      <w:pPr>
        <w:rPr>
          <w:rFonts w:cs="Times New Roman" w:hAnsi="Times New Roman" w:eastAsia="Times New Roman" w:ascii="Times New Roman"/>
          <w:sz w:val="8"/>
          <w:szCs w:val="8"/>
        </w:rPr>
        <w:jc w:val="right"/>
        <w:spacing w:before="75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4"/>
          <w:sz w:val="8"/>
          <w:szCs w:val="8"/>
        </w:rPr>
        <w:t>X3</w:t>
      </w:r>
      <w:r>
        <w:rPr>
          <w:rFonts w:cs="Times New Roman" w:hAnsi="Times New Roman" w:eastAsia="Times New Roman" w:ascii="Times New Roman"/>
          <w:spacing w:val="0"/>
          <w:w w:val="100"/>
          <w:sz w:val="8"/>
          <w:szCs w:val="8"/>
        </w:rPr>
      </w:r>
    </w:p>
    <w:p>
      <w:pPr>
        <w:rPr>
          <w:rFonts w:cs="Times New Roman" w:hAnsi="Times New Roman" w:eastAsia="Times New Roman" w:ascii="Times New Roman"/>
          <w:sz w:val="8"/>
          <w:szCs w:val="8"/>
        </w:rPr>
        <w:jc w:val="left"/>
        <w:spacing w:before="86"/>
      </w:pPr>
      <w:r>
        <w:rPr>
          <w:rFonts w:cs="Times New Roman" w:hAnsi="Times New Roman" w:eastAsia="Times New Roman" w:ascii="Times New Roman"/>
          <w:spacing w:val="0"/>
          <w:w w:val="104"/>
          <w:sz w:val="8"/>
          <w:szCs w:val="8"/>
        </w:rPr>
        <w:t>Rcov</w:t>
      </w:r>
      <w:r>
        <w:rPr>
          <w:rFonts w:cs="Times New Roman" w:hAnsi="Times New Roman" w:eastAsia="Times New Roman" w:ascii="Times New Roman"/>
          <w:spacing w:val="0"/>
          <w:w w:val="100"/>
          <w:sz w:val="8"/>
          <w:szCs w:val="8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8"/>
          <w:szCs w:val="8"/>
        </w:rPr>
        <w:jc w:val="left"/>
      </w:pPr>
      <w:r>
        <w:rPr>
          <w:rFonts w:cs="Times New Roman" w:hAnsi="Times New Roman" w:eastAsia="Times New Roman" w:ascii="Times New Roman"/>
          <w:spacing w:val="0"/>
          <w:w w:val="104"/>
          <w:sz w:val="8"/>
          <w:szCs w:val="8"/>
        </w:rPr>
        <w:t>X4</w:t>
      </w:r>
      <w:r>
        <w:rPr>
          <w:rFonts w:cs="Times New Roman" w:hAnsi="Times New Roman" w:eastAsia="Times New Roman" w:ascii="Times New Roman"/>
          <w:spacing w:val="0"/>
          <w:w w:val="100"/>
          <w:sz w:val="8"/>
          <w:szCs w:val="8"/>
        </w:rPr>
      </w:r>
    </w:p>
    <w:p>
      <w:pPr>
        <w:rPr>
          <w:rFonts w:cs="Times New Roman" w:hAnsi="Times New Roman" w:eastAsia="Times New Roman" w:ascii="Times New Roman"/>
          <w:sz w:val="8"/>
          <w:szCs w:val="8"/>
        </w:rPr>
        <w:jc w:val="left"/>
        <w:spacing w:before="46"/>
        <w:ind w:left="99"/>
        <w:sectPr>
          <w:type w:val="continuous"/>
          <w:pgSz w:w="12240" w:h="15840"/>
          <w:pgMar w:top="1000" w:bottom="280" w:left="1020" w:right="1020"/>
          <w:cols w:num="4" w:equalWidth="off">
            <w:col w:w="4981" w:space="1046"/>
            <w:col w:w="895" w:space="1263"/>
            <w:col w:w="598" w:space="907"/>
            <w:col w:w="510"/>
          </w:cols>
        </w:sectPr>
      </w:pPr>
      <w:r>
        <w:rPr>
          <w:rFonts w:cs="Times New Roman" w:hAnsi="Times New Roman" w:eastAsia="Times New Roman" w:ascii="Times New Roman"/>
          <w:spacing w:val="0"/>
          <w:w w:val="104"/>
          <w:sz w:val="8"/>
          <w:szCs w:val="8"/>
        </w:rPr>
        <w:t>Rcov</w:t>
      </w:r>
      <w:r>
        <w:rPr>
          <w:rFonts w:cs="Times New Roman" w:hAnsi="Times New Roman" w:eastAsia="Times New Roman" w:ascii="Times New Roman"/>
          <w:spacing w:val="0"/>
          <w:w w:val="100"/>
          <w:sz w:val="8"/>
          <w:szCs w:val="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 w:lineRule="auto" w:line="254"/>
        <w:ind w:left="108" w:right="-3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cells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phone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radio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frequen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(RF)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heating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body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tissues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possible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others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alteration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(mutation)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happens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08" w:right="-49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100%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people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xposed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[28].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amount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80"/>
        <w:ind w:right="-4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5"/>
          <w:szCs w:val="15"/>
        </w:rPr>
        <w:t>Fig.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5"/>
          <w:szCs w:val="15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5"/>
          <w:szCs w:val="15"/>
        </w:rPr>
        <w:t>     </w:t>
      </w:r>
      <w:r>
        <w:rPr>
          <w:rFonts w:cs="Times New Roman" w:hAnsi="Times New Roman" w:eastAsia="Times New Roman" w:ascii="Times New Roman"/>
          <w:spacing w:val="29"/>
          <w:w w:val="100"/>
          <w:position w:val="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5"/>
          <w:szCs w:val="15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5"/>
          <w:szCs w:val="15"/>
        </w:rPr>
        <w:t>xample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1"/>
          <w:sz w:val="15"/>
          <w:szCs w:val="15"/>
        </w:rPr>
        <w:t>sensors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1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system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with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4</w:t>
      </w:r>
      <w:r>
        <w:rPr>
          <w:rFonts w:cs="Times New Roman" w:hAnsi="Times New Roman" w:eastAsia="Times New Roman" w:ascii="Times New Roman"/>
          <w:spacing w:val="1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sensors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160"/>
        <w:sectPr>
          <w:type w:val="continuous"/>
          <w:pgSz w:w="12240" w:h="15840"/>
          <w:pgMar w:top="1000" w:bottom="280" w:left="1020" w:right="1020"/>
          <w:cols w:num="3" w:equalWidth="off">
            <w:col w:w="4981" w:space="232"/>
            <w:col w:w="2242" w:space="740"/>
            <w:col w:w="200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Fig.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 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Feasible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-2"/>
          <w:w w:val="103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gion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3" w:lineRule="auto" w:line="254"/>
        <w:ind w:left="108" w:right="-3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heating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determined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combination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four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actors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4"/>
        <w:ind w:left="108" w:right="-3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Frequen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Certain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frequencies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absorbed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body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more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than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others.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auto" w:line="254"/>
        <w:ind w:left="108" w:right="-3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2.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Duration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long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you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xposed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radiation,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long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transmitter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”on</w:t>
      </w:r>
      <w:r>
        <w:rPr>
          <w:rFonts w:cs="Times New Roman" w:hAnsi="Times New Roman" w:eastAsia="Times New Roman" w:ascii="Times New Roman"/>
          <w:spacing w:val="-14"/>
          <w:w w:val="10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auto" w:line="254"/>
        <w:ind w:left="108" w:right="-3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3.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Distance-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close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you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antenna.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5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els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decrease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square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distance.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08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4.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wer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el-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What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strength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signal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is.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4"/>
        <w:ind w:left="108" w:right="-3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Modern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medical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science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kn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there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limits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much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assault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bod</w:t>
      </w:r>
      <w:r>
        <w:rPr>
          <w:rFonts w:cs="Times New Roman" w:hAnsi="Times New Roman" w:eastAsia="Times New Roman" w:ascii="Times New Roman"/>
          <w:spacing w:val="-13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immune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system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deal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reduce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tissue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heating.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radio</w:t>
      </w:r>
      <w:r>
        <w:rPr>
          <w:rFonts w:cs="Times New Roman" w:hAnsi="Times New Roman" w:eastAsia="Times New Roman" w:ascii="Times New Roman"/>
          <w:spacing w:val="-11"/>
          <w:w w:val="100"/>
          <w:sz w:val="19"/>
          <w:szCs w:val="19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transmission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wer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limited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tra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fic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control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algorithms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used.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" w:lineRule="auto" w:line="254"/>
        <w:ind w:left="108" w:right="-3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[28]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rate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control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reduce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bioe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fects.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Adapt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transmission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respect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ely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reception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range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nodes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taking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into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account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order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reduce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tissue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heating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radio</w:t>
      </w:r>
      <w:r>
        <w:rPr>
          <w:rFonts w:cs="Times New Roman" w:hAnsi="Times New Roman" w:eastAsia="Times New Roman" w:ascii="Times New Roman"/>
          <w:spacing w:val="-11"/>
          <w:w w:val="100"/>
          <w:sz w:val="19"/>
          <w:szCs w:val="19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transmission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there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clear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studies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amount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-13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frequen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absorbed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body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reduce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bioe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fects.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180"/>
        <w:ind w:left="1705"/>
      </w:pPr>
      <w:r>
        <w:rPr>
          <w:rFonts w:cs="Times New Roman" w:hAnsi="Times New Roman" w:eastAsia="Times New Roman" w:ascii="Times New Roman"/>
          <w:spacing w:val="10"/>
          <w:w w:val="100"/>
          <w:position w:val="-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15"/>
          <w:w w:val="100"/>
          <w:position w:val="-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1"/>
          <w:position w:val="-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position w:val="-3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-28"/>
          <w:w w:val="100"/>
          <w:position w:val="-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3"/>
          <w:sz w:val="15"/>
          <w:szCs w:val="15"/>
        </w:rPr>
        <w:t>S</w:t>
      </w:r>
      <w:r>
        <w:rPr>
          <w:rFonts w:cs="Times New Roman" w:hAnsi="Times New Roman" w:eastAsia="Times New Roman" w:ascii="Times New Roman"/>
          <w:spacing w:val="-28"/>
          <w:w w:val="100"/>
          <w:position w:val="-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3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-28"/>
          <w:w w:val="100"/>
          <w:position w:val="-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3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28"/>
          <w:w w:val="100"/>
          <w:position w:val="-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5"/>
          <w:szCs w:val="15"/>
        </w:rPr>
        <w:t>M</w:t>
      </w:r>
      <w:r>
        <w:rPr>
          <w:rFonts w:cs="Times New Roman" w:hAnsi="Times New Roman" w:eastAsia="Times New Roman" w:ascii="Times New Roman"/>
          <w:spacing w:val="24"/>
          <w:w w:val="100"/>
          <w:position w:val="-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3"/>
          <w:sz w:val="15"/>
          <w:szCs w:val="15"/>
        </w:rPr>
        <w:t>M</w:t>
      </w:r>
      <w:r>
        <w:rPr>
          <w:rFonts w:cs="Times New Roman" w:hAnsi="Times New Roman" w:eastAsia="Times New Roman" w:ascii="Times New Roman"/>
          <w:spacing w:val="-28"/>
          <w:w w:val="100"/>
          <w:position w:val="-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3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-28"/>
          <w:w w:val="100"/>
          <w:position w:val="-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3"/>
          <w:sz w:val="15"/>
          <w:szCs w:val="15"/>
        </w:rPr>
        <w:t>D</w:t>
      </w:r>
      <w:r>
        <w:rPr>
          <w:rFonts w:cs="Times New Roman" w:hAnsi="Times New Roman" w:eastAsia="Times New Roman" w:ascii="Times New Roman"/>
          <w:spacing w:val="-28"/>
          <w:w w:val="100"/>
          <w:position w:val="-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3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28"/>
          <w:w w:val="100"/>
          <w:position w:val="-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3"/>
          <w:sz w:val="15"/>
          <w:szCs w:val="15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4" w:lineRule="auto" w:line="254"/>
        <w:ind w:right="77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5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i,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26"/>
          <w:w w:val="15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sz w:val="19"/>
          <w:szCs w:val="19"/>
        </w:rPr>
        <w:t>∈</w:t>
      </w:r>
      <w:r>
        <w:rPr>
          <w:rFonts w:cs="Batang" w:hAnsi="Batang" w:eastAsia="Batang" w:ascii="Batang"/>
          <w:spacing w:val="0"/>
          <w:w w:val="67"/>
          <w:sz w:val="19"/>
          <w:szCs w:val="19"/>
        </w:rPr>
        <w:t> </w:t>
      </w:r>
      <w:r>
        <w:rPr>
          <w:rFonts w:cs="Batang" w:hAnsi="Batang" w:eastAsia="Batang" w:ascii="Batang"/>
          <w:spacing w:val="1"/>
          <w:w w:val="67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0"/>
          <w:sz w:val="19"/>
          <w:szCs w:val="19"/>
        </w:rPr>
        <w:t>}</w:t>
      </w:r>
      <w:r>
        <w:rPr>
          <w:rFonts w:cs="Batang" w:hAnsi="Batang" w:eastAsia="Batang" w:ascii="Batang"/>
          <w:spacing w:val="14"/>
          <w:w w:val="10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sz w:val="19"/>
          <w:szCs w:val="19"/>
        </w:rPr>
        <w:t>∪</w:t>
      </w:r>
      <w:r>
        <w:rPr>
          <w:rFonts w:cs="Batang" w:hAnsi="Batang" w:eastAsia="Batang" w:ascii="Batang"/>
          <w:spacing w:val="14"/>
          <w:w w:val="67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10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10"/>
          <w:sz w:val="19"/>
          <w:szCs w:val="19"/>
        </w:rPr>
        <w:t>sin</w:t>
      </w:r>
      <w:r>
        <w:rPr>
          <w:rFonts w:cs="Times New Roman" w:hAnsi="Times New Roman" w:eastAsia="Times New Roman" w:ascii="Times New Roman"/>
          <w:spacing w:val="8"/>
          <w:w w:val="110"/>
          <w:sz w:val="19"/>
          <w:szCs w:val="19"/>
        </w:rPr>
        <w:t>k</w:t>
      </w:r>
      <w:r>
        <w:rPr>
          <w:rFonts w:cs="Batang" w:hAnsi="Batang" w:eastAsia="Batang" w:ascii="Batang"/>
          <w:spacing w:val="0"/>
          <w:w w:val="110"/>
          <w:sz w:val="19"/>
          <w:szCs w:val="19"/>
        </w:rPr>
        <w:t>}</w:t>
      </w:r>
      <w:r>
        <w:rPr>
          <w:rFonts w:cs="Times New Roman" w:hAnsi="Times New Roman" w:eastAsia="Times New Roman" w:ascii="Times New Roman"/>
          <w:spacing w:val="0"/>
          <w:w w:val="11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3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Under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these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assumptions,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formulate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problem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finding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optimal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minimizing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consumption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maximizing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gion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erage.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6" w:lineRule="auto" w:line="254"/>
        <w:ind w:right="83" w:firstLine="193"/>
      </w:pP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paper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system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models.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based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many-to-one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configuration,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com-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municate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only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sink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station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second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based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many-to-many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configuration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communicate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either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another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sink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node.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ind w:right="315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A.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Many-to-one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93"/>
      </w:pP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84" w:lineRule="auto" w:line="254"/>
        <w:ind w:left="389" w:right="82" w:hanging="195"/>
        <w:sectPr>
          <w:type w:val="continuous"/>
          <w:pgSz w:w="12240" w:h="15840"/>
          <w:pgMar w:top="1000" w:bottom="280" w:left="1020" w:right="1020"/>
          <w:cols w:num="2" w:equalWidth="off">
            <w:col w:w="4981" w:space="232"/>
            <w:col w:w="4987"/>
          </w:cols>
        </w:sectPr>
      </w:pPr>
      <w:r>
        <w:pict>
          <v:shape type="#_x0000_t202" style="position:absolute;margin-left:425.363pt;margin-top:117.687pt;width:12.5199pt;height:6.76667pt;mso-position-horizontal-relative:page;mso-position-vertical-relative:paragraph;z-index:-69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w w:val="151"/>
                      <w:sz w:val="13"/>
                      <w:szCs w:val="1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w w:val="141"/>
                      <w:sz w:val="13"/>
                      <w:szCs w:val="13"/>
                    </w:rPr>
                    <w:t>=1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74"/>
          <w:sz w:val="13"/>
          <w:szCs w:val="13"/>
        </w:rPr>
        <w:t>•</w:t>
      </w:r>
      <w:r>
        <w:rPr>
          <w:rFonts w:cs="Times New Roman" w:hAnsi="Times New Roman" w:eastAsia="Times New Roman" w:ascii="Times New Roman"/>
          <w:spacing w:val="0"/>
          <w:w w:val="17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3"/>
          <w:w w:val="17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Minimize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ansmission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optimization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significant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component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ANs.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well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kn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increases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linearly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transmission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distance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[3].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Minimizing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transmission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distance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also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performed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oid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strong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radiation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caused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long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emission.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here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MinMax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formulation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consists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minimizing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maximum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distance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sink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sensors.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foll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ws: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exact" w:line="220"/>
        <w:ind w:left="108" w:right="-3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aims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best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location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gion,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taking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into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account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eral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constraints.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paper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Batang" w:hAnsi="Batang" w:eastAsia="Batang" w:ascii="Batang"/>
          <w:sz w:val="19"/>
          <w:szCs w:val="19"/>
        </w:rPr>
        <w:jc w:val="center"/>
        <w:spacing w:lineRule="exact" w:line="220"/>
        <w:ind w:left="1131" w:right="1247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min</w:t>
      </w:r>
      <w:r>
        <w:rPr>
          <w:rFonts w:cs="Times New Roman" w:hAnsi="Times New Roman" w:eastAsia="Times New Roman" w:ascii="Times New Roman"/>
          <w:spacing w:val="1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1"/>
          <w:sz w:val="19"/>
          <w:szCs w:val="19"/>
        </w:rPr>
        <w:t>max</w:t>
      </w:r>
      <w:r>
        <w:rPr>
          <w:rFonts w:cs="Times New Roman" w:hAnsi="Times New Roman" w:eastAsia="Times New Roman" w:ascii="Times New Roman"/>
          <w:spacing w:val="0"/>
          <w:w w:val="146"/>
          <w:position w:val="8"/>
          <w:sz w:val="13"/>
          <w:szCs w:val="1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3"/>
          <w:szCs w:val="13"/>
        </w:rPr>
        <w:t>     </w:t>
      </w:r>
      <w:r>
        <w:rPr>
          <w:rFonts w:cs="Times New Roman" w:hAnsi="Times New Roman" w:eastAsia="Times New Roman" w:ascii="Times New Roman"/>
          <w:spacing w:val="2"/>
          <w:w w:val="100"/>
          <w:position w:val="8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88"/>
          <w:position w:val="1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51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-2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40"/>
          <w:position w:val="-2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-19"/>
          <w:w w:val="100"/>
          <w:position w:val="-2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88"/>
          <w:position w:val="1"/>
          <w:sz w:val="19"/>
          <w:szCs w:val="19"/>
        </w:rPr>
        <w:t>k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52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formulated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foll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ws: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97"/>
        <w:sectPr>
          <w:type w:val="continuous"/>
          <w:pgSz w:w="12240" w:h="15840"/>
          <w:pgMar w:top="1000" w:bottom="280" w:left="1020" w:right="1020"/>
          <w:cols w:num="2" w:equalWidth="off">
            <w:col w:w="4981" w:space="620"/>
            <w:col w:w="4599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exact" w:line="220"/>
        <w:ind w:left="108" w:right="-41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square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gion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length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(figure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1).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Note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equ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alently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rectangular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circle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gions.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dimensional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continuous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space,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sz w:val="19"/>
          <w:szCs w:val="19"/>
        </w:rPr>
        <w:t>∈</w:t>
      </w:r>
      <w:r>
        <w:rPr>
          <w:rFonts w:cs="Batang" w:hAnsi="Batang" w:eastAsia="Batang" w:ascii="Batang"/>
          <w:spacing w:val="35"/>
          <w:w w:val="67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0"/>
          <w:sz w:val="19"/>
          <w:szCs w:val="19"/>
        </w:rPr>
        <w:t>}</w:t>
      </w:r>
      <w:r>
        <w:rPr>
          <w:rFonts w:cs="Batang" w:hAnsi="Batang" w:eastAsia="Batang" w:ascii="Batang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located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31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32"/>
          <w:w w:val="131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25"/>
          <w:w w:val="13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51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51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10"/>
          <w:w w:val="125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refer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-coordinate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location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51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51"/>
          <w:position w:val="-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spacing w:val="6"/>
          <w:w w:val="151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refer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-coordinate,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respect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el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function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44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collect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gion,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defined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disc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center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2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1"/>
          <w:w w:val="12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radius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position w:val="-3"/>
          <w:sz w:val="13"/>
          <w:szCs w:val="13"/>
        </w:rPr>
        <w:t>cov</w:t>
      </w:r>
      <w:r>
        <w:rPr>
          <w:rFonts w:cs="Times New Roman" w:hAnsi="Times New Roman" w:eastAsia="Times New Roman" w:ascii="Times New Roman"/>
          <w:spacing w:val="0"/>
          <w:w w:val="206"/>
          <w:position w:val="-5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9"/>
          <w:szCs w:val="9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(called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radius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erage).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These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data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Batang" w:hAnsi="Batang" w:eastAsia="Batang" w:ascii="Batang"/>
          <w:sz w:val="19"/>
          <w:szCs w:val="19"/>
        </w:rPr>
        <w:jc w:val="center"/>
        <w:spacing w:lineRule="exact" w:line="140"/>
        <w:ind w:left="767" w:right="84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spacing w:val="-19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10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≥</w:t>
      </w:r>
      <w:r>
        <w:rPr>
          <w:rFonts w:cs="Batang" w:hAnsi="Batang" w:eastAsia="Batang" w:ascii="Batang"/>
          <w:spacing w:val="-14"/>
          <w:w w:val="100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88"/>
          <w:position w:val="3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position w:val="3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51"/>
          <w:position w:val="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position w:val="3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30"/>
          <w:position w:val="0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0"/>
          <w:w w:val="13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27"/>
          <w:w w:val="13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-11"/>
          <w:w w:val="100"/>
          <w:position w:val="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3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26"/>
          <w:position w:val="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position w:val="3"/>
          <w:sz w:val="19"/>
          <w:szCs w:val="19"/>
        </w:rPr>
        <w:t>∈</w:t>
      </w:r>
      <w:r>
        <w:rPr>
          <w:rFonts w:cs="Batang" w:hAnsi="Batang" w:eastAsia="Batang" w:ascii="Batang"/>
          <w:spacing w:val="12"/>
          <w:w w:val="67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3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1"/>
          <w:position w:val="3"/>
          <w:sz w:val="19"/>
          <w:szCs w:val="19"/>
        </w:rPr>
        <w:t>}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180"/>
        <w:ind w:left="-37" w:right="79"/>
      </w:pPr>
      <w:r>
        <w:pict>
          <v:shape type="#_x0000_t202" style="position:absolute;margin-left:437.975pt;margin-top:-7.07907pt;width:4.83335pt;height:9.6667pt;mso-position-horizontal-relative:page;mso-position-vertical-relative:paragraph;z-index:-693" filled="f" stroked="f">
            <v:textbox inset="0,0,0,0">
              <w:txbxContent>
                <w:p>
                  <w:pPr>
                    <w:rPr>
                      <w:rFonts w:cs="Batang" w:hAnsi="Batang" w:eastAsia="Batang" w:ascii="Batang"/>
                      <w:sz w:val="19"/>
                      <w:szCs w:val="19"/>
                    </w:rPr>
                    <w:jc w:val="left"/>
                    <w:spacing w:lineRule="exact" w:line="100"/>
                    <w:ind w:right="-49"/>
                  </w:pPr>
                  <w:r>
                    <w:rPr>
                      <w:rFonts w:cs="Batang" w:hAnsi="Batang" w:eastAsia="Batang" w:ascii="Batang"/>
                      <w:spacing w:val="0"/>
                      <w:w w:val="100"/>
                      <w:sz w:val="19"/>
                      <w:szCs w:val="19"/>
                    </w:rPr>
                    <w:t>k</w:t>
                  </w:r>
                  <w:r>
                    <w:rPr>
                      <w:rFonts w:cs="Batang" w:hAnsi="Batang" w:eastAsia="Batang" w:ascii="Batang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74"/>
          <w:sz w:val="13"/>
          <w:szCs w:val="13"/>
        </w:rPr>
        <w:t>•</w:t>
      </w:r>
      <w:r>
        <w:rPr>
          <w:rFonts w:cs="Times New Roman" w:hAnsi="Times New Roman" w:eastAsia="Times New Roman" w:ascii="Times New Roman"/>
          <w:spacing w:val="0"/>
          <w:w w:val="17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3"/>
          <w:w w:val="17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Maximize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ve</w:t>
      </w: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ed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space: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important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y-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5" w:lineRule="exact" w:line="220"/>
        <w:ind w:left="195" w:right="78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ment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strat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maximize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area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WSN.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purpose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choose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maximize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distance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pair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sensors.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sz w:val="19"/>
          <w:szCs w:val="19"/>
        </w:rPr>
        <w:t>×</w:t>
      </w:r>
      <w:r>
        <w:rPr>
          <w:rFonts w:cs="Batang" w:hAnsi="Batang" w:eastAsia="Batang" w:ascii="Batang"/>
          <w:spacing w:val="-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sz w:val="19"/>
          <w:szCs w:val="19"/>
        </w:rPr>
        <w:t>−</w:t>
      </w:r>
      <w:r>
        <w:rPr>
          <w:rFonts w:cs="Batang" w:hAnsi="Batang" w:eastAsia="Batang" w:ascii="Batang"/>
          <w:spacing w:val="-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9"/>
          <w:szCs w:val="19"/>
        </w:rPr>
        <w:t>1)</w:t>
      </w:r>
      <w:r>
        <w:rPr>
          <w:rFonts w:cs="Times New Roman" w:hAnsi="Times New Roman" w:eastAsia="Times New Roman" w:ascii="Times New Roman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es: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29"/>
        <w:ind w:left="851" w:right="772"/>
      </w:pPr>
      <w:r>
        <w:pict>
          <v:shape type="#_x0000_t202" style="position:absolute;margin-left:413.674pt;margin-top:32.2162pt;width:3.85024pt;height:6.76667pt;mso-position-horizontal-relative:page;mso-position-vertical-relative:paragraph;z-index:-69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18"/>
                      <w:sz w:val="13"/>
                      <w:szCs w:val="13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88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51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77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spacing w:val="-15"/>
          <w:w w:val="100"/>
          <w:position w:val="-3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95"/>
          <w:position w:val="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12"/>
          <w:w w:val="95"/>
          <w:position w:val="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0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19"/>
          <w:szCs w:val="19"/>
        </w:rPr>
        <w:t>i,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-7"/>
          <w:w w:val="150"/>
          <w:position w:val="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position w:val="0"/>
          <w:sz w:val="19"/>
          <w:szCs w:val="19"/>
        </w:rPr>
        <w:t>∈</w:t>
      </w:r>
      <w:r>
        <w:rPr>
          <w:rFonts w:cs="Batang" w:hAnsi="Batang" w:eastAsia="Batang" w:ascii="Batang"/>
          <w:spacing w:val="12"/>
          <w:w w:val="67"/>
          <w:position w:val="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13"/>
          <w:w w:val="13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2"/>
          <w:w w:val="13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50"/>
          <w:position w:val="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52"/>
        <w:ind w:left="195" w:right="837"/>
        <w:sectPr>
          <w:type w:val="continuous"/>
          <w:pgSz w:w="12240" w:h="15840"/>
          <w:pgMar w:top="1000" w:bottom="280" w:left="1020" w:right="1020"/>
          <w:cols w:num="2" w:equalWidth="off">
            <w:col w:w="4981" w:space="425"/>
            <w:col w:w="4794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These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formulated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foll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ws: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8"/>
        <w:ind w:left="108" w:right="-52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sent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sink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coordinates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sink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11"/>
          <w:w w:val="14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0"/>
          <w:w w:val="116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40"/>
          <w:position w:val="-3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-19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40"/>
          <w:position w:val="-3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-19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Batang" w:hAnsi="Batang" w:eastAsia="Batang" w:ascii="Batang"/>
          <w:sz w:val="19"/>
          <w:szCs w:val="19"/>
        </w:rPr>
        <w:jc w:val="left"/>
        <w:spacing w:before="11" w:lineRule="exact" w:line="24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max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position w:val="-1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88"/>
          <w:position w:val="-1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51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-3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77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spacing w:val="-15"/>
          <w:w w:val="100"/>
          <w:position w:val="-3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19"/>
          <w:szCs w:val="19"/>
        </w:rPr>
        <w:t>k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1"/>
        <w:sectPr>
          <w:type w:val="continuous"/>
          <w:pgSz w:w="12240" w:h="15840"/>
          <w:pgMar w:top="1000" w:bottom="280" w:left="1020" w:right="1020"/>
          <w:cols w:num="3" w:equalWidth="off">
            <w:col w:w="4981" w:space="623"/>
            <w:col w:w="1727" w:space="63"/>
            <w:col w:w="2806"/>
          </w:cols>
        </w:sectPr>
      </w:pPr>
      <w:r>
        <w:br w:type="column"/>
      </w:r>
      <w:r>
        <w:rPr>
          <w:rFonts w:cs="Batang" w:hAnsi="Batang" w:eastAsia="Batang" w:ascii="Batang"/>
          <w:spacing w:val="0"/>
          <w:w w:val="100"/>
          <w:sz w:val="19"/>
          <w:szCs w:val="19"/>
        </w:rPr>
        <w:t>≥</w:t>
      </w:r>
      <w:r>
        <w:rPr>
          <w:rFonts w:cs="Batang" w:hAnsi="Batang" w:eastAsia="Batang" w:ascii="Batang"/>
          <w:spacing w:val="-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11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0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19"/>
          <w:szCs w:val="19"/>
        </w:rPr>
        <w:t>i,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-7"/>
          <w:w w:val="150"/>
          <w:position w:val="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position w:val="0"/>
          <w:sz w:val="19"/>
          <w:szCs w:val="19"/>
        </w:rPr>
        <w:t>∈</w:t>
      </w:r>
      <w:r>
        <w:rPr>
          <w:rFonts w:cs="Batang" w:hAnsi="Batang" w:eastAsia="Batang" w:ascii="Batang"/>
          <w:spacing w:val="12"/>
          <w:w w:val="67"/>
          <w:position w:val="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13"/>
          <w:w w:val="13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2"/>
          <w:w w:val="13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50"/>
          <w:position w:val="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exact" w:line="180"/>
        <w:ind w:left="108" w:right="-29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rece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informations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treat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them.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5" w:lineRule="exact" w:line="220"/>
        <w:ind w:left="108" w:right="-37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sink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detect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communicate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9"/>
          <w:w w:val="12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sum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radio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range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sink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position w:val="-3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183"/>
          <w:position w:val="-5"/>
          <w:sz w:val="9"/>
          <w:szCs w:val="9"/>
        </w:rPr>
        <w:t>sink</w:t>
      </w:r>
      <w:r>
        <w:rPr>
          <w:rFonts w:cs="Times New Roman" w:hAnsi="Times New Roman" w:eastAsia="Times New Roman" w:ascii="Times New Roman"/>
          <w:spacing w:val="0"/>
          <w:w w:val="183"/>
          <w:position w:val="-5"/>
          <w:sz w:val="9"/>
          <w:szCs w:val="9"/>
        </w:rPr>
        <w:t>   </w:t>
      </w:r>
      <w:r>
        <w:rPr>
          <w:rFonts w:cs="Times New Roman" w:hAnsi="Times New Roman" w:eastAsia="Times New Roman" w:ascii="Times New Roman"/>
          <w:spacing w:val="0"/>
          <w:w w:val="183"/>
          <w:position w:val="-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radio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range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1"/>
          <w:w w:val="12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position w:val="-3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206"/>
          <w:position w:val="-5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spacing w:val="0"/>
          <w:w w:val="206"/>
          <w:position w:val="-5"/>
          <w:sz w:val="9"/>
          <w:szCs w:val="9"/>
        </w:rPr>
        <w:t>   </w:t>
      </w:r>
      <w:r>
        <w:rPr>
          <w:rFonts w:cs="Times New Roman" w:hAnsi="Times New Roman" w:eastAsia="Times New Roman" w:ascii="Times New Roman"/>
          <w:spacing w:val="0"/>
          <w:w w:val="206"/>
          <w:position w:val="-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wer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han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en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upper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bound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15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position w:val="-3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206"/>
          <w:position w:val="-5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position w:val="-3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183"/>
          <w:position w:val="-5"/>
          <w:sz w:val="9"/>
          <w:szCs w:val="9"/>
        </w:rPr>
        <w:t>sink</w:t>
      </w:r>
      <w:r>
        <w:rPr>
          <w:rFonts w:cs="Times New Roman" w:hAnsi="Times New Roman" w:eastAsia="Times New Roman" w:ascii="Times New Roman"/>
          <w:spacing w:val="-1"/>
          <w:w w:val="100"/>
          <w:position w:val="-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20"/>
        <w:ind w:left="252" w:right="-49"/>
      </w:pPr>
      <w:r>
        <w:rPr>
          <w:rFonts w:cs="Times New Roman" w:hAnsi="Times New Roman" w:eastAsia="Times New Roman" w:ascii="Times New Roman"/>
          <w:w w:val="101"/>
          <w:sz w:val="19"/>
          <w:szCs w:val="19"/>
        </w:rPr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  <w:u w:val="single" w:color="000000"/>
        </w:rPr>
        <w:t>W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  <w:u w:val="single" w:color="000000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  <w:u w:val="single" w:color="000000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  <w:u w:val="single" w:color="000000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  <w:u w:val="single" w:color="00000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  <w:u w:val="single" w:color="000000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  <w:u w:val="single" w:color="000000"/>
        </w:rPr>
        <w:t>Euclide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distance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4"/>
          <w:w w:val="10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88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51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3"/>
          <w:szCs w:val="13"/>
        </w:rPr>
        <w:t>    </w:t>
      </w:r>
      <w:r>
        <w:rPr>
          <w:rFonts w:cs="Times New Roman" w:hAnsi="Times New Roman" w:eastAsia="Times New Roman" w:ascii="Times New Roman"/>
          <w:spacing w:val="-13"/>
          <w:w w:val="100"/>
          <w:position w:val="-3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  <w:t>−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  <w:t> </w:t>
      </w:r>
      <w:r>
        <w:rPr>
          <w:rFonts w:cs="Batang" w:hAnsi="Batang" w:eastAsia="Batang" w:ascii="Batang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77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spacing w:val="-15"/>
          <w:w w:val="100"/>
          <w:position w:val="-3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  <w:t>k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  <w:t>   </w:t>
      </w:r>
      <w:r>
        <w:rPr>
          <w:rFonts w:cs="Batang" w:hAnsi="Batang" w:eastAsia="Batang" w:ascii="Batang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exact" w:line="240"/>
        <w:ind w:left="108" w:right="-46"/>
      </w:pPr>
      <w:r>
        <w:rPr>
          <w:rFonts w:cs="Times New Roman" w:hAnsi="Times New Roman" w:eastAsia="Times New Roman" w:ascii="Times New Roman"/>
          <w:w w:val="203"/>
          <w:position w:val="17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w w:val="118"/>
          <w:position w:val="1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w w:val="116"/>
          <w:position w:val="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w w:val="151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-2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77"/>
          <w:position w:val="-2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spacing w:val="-15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1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23"/>
          <w:w w:val="14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51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-2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77"/>
          <w:position w:val="-2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spacing w:val="-15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position w:val="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xpress</w:t>
      </w:r>
      <w:r>
        <w:rPr>
          <w:rFonts w:cs="Times New Roman" w:hAnsi="Times New Roman" w:eastAsia="Times New Roman" w:ascii="Times New Roman"/>
          <w:spacing w:val="31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distance</w:t>
      </w:r>
      <w:r>
        <w:rPr>
          <w:rFonts w:cs="Times New Roman" w:hAnsi="Times New Roman" w:eastAsia="Times New Roman" w:ascii="Times New Roman"/>
          <w:spacing w:val="3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spacing w:val="3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64" w:lineRule="auto" w:line="254"/>
        <w:ind w:left="389" w:right="8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Note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function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permits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also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mini-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mization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erlapping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gions.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B.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Const</w:t>
      </w:r>
      <w:r>
        <w:rPr>
          <w:rFonts w:cs="Times New Roman" w:hAnsi="Times New Roman" w:eastAsia="Times New Roman" w:ascii="Times New Roman"/>
          <w:spacing w:val="-3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19"/>
          <w:szCs w:val="19"/>
        </w:rPr>
        <w:t>aints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auto" w:line="254"/>
        <w:ind w:right="83" w:firstLine="193"/>
        <w:sectPr>
          <w:type w:val="continuous"/>
          <w:pgSz w:w="12240" w:h="15840"/>
          <w:pgMar w:top="1000" w:bottom="280" w:left="1020" w:right="1020"/>
          <w:cols w:num="2" w:equalWidth="off">
            <w:col w:w="4981" w:space="231"/>
            <w:col w:w="4988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addition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constraints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formulated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last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section,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introduce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foll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wing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constraints: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99" w:lineRule="auto" w:line="254"/>
        <w:ind w:left="108" w:right="-37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1)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Connectivity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const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aint: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33"/>
          <w:w w:val="12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communicate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sink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Euclidean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distance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them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less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equal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sum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radius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denoted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position w:val="-3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187"/>
          <w:position w:val="-5"/>
          <w:sz w:val="9"/>
          <w:szCs w:val="9"/>
        </w:rPr>
        <w:t>i,sink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9"/>
          <w:szCs w:val="9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position w:val="-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13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position w:val="-3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206"/>
          <w:position w:val="-5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-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0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33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position w:val="-3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183"/>
          <w:position w:val="-5"/>
          <w:sz w:val="9"/>
          <w:szCs w:val="9"/>
        </w:rPr>
        <w:t>sink</w:t>
      </w:r>
      <w:r>
        <w:rPr>
          <w:rFonts w:cs="Times New Roman" w:hAnsi="Times New Roman" w:eastAsia="Times New Roman" w:ascii="Times New Roman"/>
          <w:spacing w:val="-1"/>
          <w:w w:val="100"/>
          <w:position w:val="-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radii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spacing w:lineRule="exact" w:line="360"/>
        <w:ind w:left="1876" w:right="2029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max</w:t>
      </w:r>
      <w:r>
        <w:rPr>
          <w:rFonts w:cs="Times New Roman" w:hAnsi="Times New Roman" w:eastAsia="Times New Roman" w:ascii="Times New Roman"/>
          <w:spacing w:val="1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81"/>
          <w:position w:val="16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181"/>
          <w:position w:val="-4"/>
          <w:sz w:val="13"/>
          <w:szCs w:val="13"/>
        </w:rPr>
        <w:t>ij</w:t>
      </w:r>
      <w:r>
        <w:rPr>
          <w:rFonts w:cs="Times New Roman" w:hAnsi="Times New Roman" w:eastAsia="Times New Roman" w:ascii="Times New Roman"/>
          <w:spacing w:val="-8"/>
          <w:w w:val="181"/>
          <w:position w:val="-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2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164"/>
          <w:position w:val="-1"/>
          <w:sz w:val="13"/>
          <w:szCs w:val="13"/>
        </w:rPr>
        <w:t>ij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0" w:lineRule="atLeast" w:line="220"/>
        <w:ind w:right="103" w:firstLine="193"/>
        <w:sectPr>
          <w:pgMar w:header="0" w:footer="1102" w:top="1020" w:bottom="280" w:left="1020" w:right="1000"/>
          <w:pgSz w:w="12240" w:h="15840"/>
          <w:cols w:num="2" w:equalWidth="off">
            <w:col w:w="4981" w:space="231"/>
            <w:col w:w="5008"/>
          </w:cols>
        </w:sectPr>
      </w:pPr>
      <w:r>
        <w:pict>
          <v:shape type="#_x0000_t202" style="position:absolute;margin-left:369.817pt;margin-top:72.3505pt;width:4.83335pt;height:9.6667pt;mso-position-horizontal-relative:page;mso-position-vertical-relative:paragraph;z-index:-691" filled="f" stroked="f">
            <v:textbox inset="0,0,0,0">
              <w:txbxContent>
                <w:p>
                  <w:pPr>
                    <w:rPr>
                      <w:rFonts w:cs="Batang" w:hAnsi="Batang" w:eastAsia="Batang" w:ascii="Batang"/>
                      <w:sz w:val="19"/>
                      <w:szCs w:val="19"/>
                    </w:rPr>
                    <w:jc w:val="left"/>
                    <w:spacing w:lineRule="exact" w:line="100"/>
                    <w:ind w:right="-49"/>
                  </w:pPr>
                  <w:r>
                    <w:rPr>
                      <w:rFonts w:cs="Batang" w:hAnsi="Batang" w:eastAsia="Batang" w:ascii="Batang"/>
                      <w:spacing w:val="0"/>
                      <w:w w:val="100"/>
                      <w:sz w:val="19"/>
                      <w:szCs w:val="19"/>
                    </w:rPr>
                    <w:t>k</w:t>
                  </w:r>
                  <w:r>
                    <w:rPr>
                      <w:rFonts w:cs="Batang" w:hAnsi="Batang" w:eastAsia="Batang" w:ascii="Batang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398.217pt;margin-top:68.0849pt;width:3.85024pt;height:6.76667pt;mso-position-horizontal-relative:page;mso-position-vertical-relative:paragraph;z-index:-69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18"/>
                      <w:sz w:val="13"/>
                      <w:szCs w:val="13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2)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Connectivity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const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aints: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sensors,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2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5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able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communicate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Euclidean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distance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less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equal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sum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00"/>
        <w:ind w:left="108" w:right="-49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might</w:t>
      </w:r>
      <w:r>
        <w:rPr>
          <w:rFonts w:cs="Times New Roman" w:hAnsi="Times New Roman" w:eastAsia="Times New Roman" w:ascii="Times New Roman"/>
          <w:spacing w:val="2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ary</w:t>
      </w:r>
      <w:r>
        <w:rPr>
          <w:rFonts w:cs="Times New Roman" w:hAnsi="Times New Roman" w:eastAsia="Times New Roman" w:ascii="Times New Roman"/>
          <w:spacing w:val="26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depending</w:t>
      </w:r>
      <w:r>
        <w:rPr>
          <w:rFonts w:cs="Times New Roman" w:hAnsi="Times New Roman" w:eastAsia="Times New Roman" w:ascii="Times New Roman"/>
          <w:spacing w:val="32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residual</w:t>
      </w:r>
      <w:r>
        <w:rPr>
          <w:rFonts w:cs="Times New Roman" w:hAnsi="Times New Roman" w:eastAsia="Times New Roman" w:ascii="Times New Roman"/>
          <w:spacing w:val="29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battery</w:t>
      </w:r>
      <w:r>
        <w:rPr>
          <w:rFonts w:cs="Times New Roman" w:hAnsi="Times New Roman" w:eastAsia="Times New Roman" w:ascii="Times New Roman"/>
          <w:spacing w:val="29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position w:val="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wer</w:t>
      </w:r>
      <w:r>
        <w:rPr>
          <w:rFonts w:cs="Times New Roman" w:hAnsi="Times New Roman" w:eastAsia="Times New Roman" w:ascii="Times New Roman"/>
          <w:spacing w:val="2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2"/>
          <w:sz w:val="19"/>
          <w:szCs w:val="19"/>
        </w:rPr>
        <w:t>(ene</w:t>
      </w:r>
      <w:r>
        <w:rPr>
          <w:rFonts w:cs="Times New Roman" w:hAnsi="Times New Roman" w:eastAsia="Times New Roman" w:ascii="Times New Roman"/>
          <w:spacing w:val="-3"/>
          <w:w w:val="101"/>
          <w:position w:val="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position w:val="2"/>
          <w:sz w:val="19"/>
          <w:szCs w:val="19"/>
        </w:rPr>
        <w:t>gy)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3" w:lineRule="exact" w:line="140"/>
        <w:ind w:left="108" w:right="-49"/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ind</w:t>
      </w:r>
      <w:r>
        <w:rPr>
          <w:rFonts w:cs="Times New Roman" w:hAnsi="Times New Roman" w:eastAsia="Times New Roman" w:ascii="Times New Roman"/>
          <w:spacing w:val="-5"/>
          <w:w w:val="100"/>
          <w:position w:val="-6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vidual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senso</w:t>
      </w:r>
      <w:r>
        <w:rPr>
          <w:rFonts w:cs="Times New Roman" w:hAnsi="Times New Roman" w:eastAsia="Times New Roman" w:ascii="Times New Roman"/>
          <w:spacing w:val="-11"/>
          <w:w w:val="100"/>
          <w:position w:val="-6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6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ork,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assume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-6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13"/>
        <w:ind w:right="-52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radius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denoted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position w:val="-3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2"/>
        <w:ind w:right="-5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210"/>
          <w:sz w:val="9"/>
          <w:szCs w:val="9"/>
        </w:rPr>
        <w:t>i,j</w:t>
      </w:r>
      <w:r>
        <w:rPr>
          <w:rFonts w:cs="Times New Roman" w:hAnsi="Times New Roman" w:eastAsia="Times New Roman" w:ascii="Times New Roman"/>
          <w:spacing w:val="32"/>
          <w:w w:val="21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position w:val="5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7"/>
          <w:w w:val="127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position w:val="5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98"/>
        <w:ind w:right="-4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26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3"/>
        <w:ind w:right="-5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206"/>
          <w:position w:val="-5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spacing w:val="7"/>
          <w:w w:val="206"/>
          <w:position w:val="-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position w:val="0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13"/>
          <w:w w:val="12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2"/>
        <w:sectPr>
          <w:type w:val="continuous"/>
          <w:pgSz w:w="12240" w:h="15840"/>
          <w:pgMar w:top="1000" w:bottom="280" w:left="1020" w:right="1000"/>
          <w:cols w:num="6" w:equalWidth="off">
            <w:col w:w="4981" w:space="232"/>
            <w:col w:w="3160" w:space="0"/>
            <w:col w:w="583" w:space="0"/>
            <w:col w:w="283" w:space="0"/>
            <w:col w:w="435" w:space="0"/>
            <w:col w:w="54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26"/>
          <w:position w:val="2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w w:val="227"/>
          <w:position w:val="0"/>
          <w:sz w:val="9"/>
          <w:szCs w:val="9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5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87"/>
        <w:ind w:left="108" w:right="-49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radii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nodes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same,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denote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sectPr>
          <w:type w:val="continuous"/>
          <w:pgSz w:w="12240" w:h="15840"/>
          <w:pgMar w:top="1000" w:bottom="280" w:left="1020" w:right="1000"/>
          <w:cols w:num="2" w:equalWidth="off">
            <w:col w:w="4981" w:space="232"/>
            <w:col w:w="500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formulated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foll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wing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constraint: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5" w:lineRule="exact" w:line="220"/>
        <w:ind w:left="108" w:right="-38"/>
      </w:pPr>
      <w:r>
        <w:rPr>
          <w:rFonts w:cs="Times New Roman" w:hAnsi="Times New Roman" w:eastAsia="Times New Roman" w:ascii="Times New Roman"/>
          <w:w w:val="115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w w:val="126"/>
          <w:position w:val="-3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w w:val="187"/>
          <w:position w:val="-5"/>
          <w:sz w:val="9"/>
          <w:szCs w:val="9"/>
        </w:rPr>
        <w:t>i,sink</w:t>
      </w:r>
      <w:r>
        <w:rPr>
          <w:rFonts w:cs="Times New Roman" w:hAnsi="Times New Roman" w:eastAsia="Times New Roman" w:ascii="Times New Roman"/>
          <w:spacing w:val="-1"/>
          <w:w w:val="100"/>
          <w:position w:val="-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0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position w:val="0"/>
          <w:sz w:val="19"/>
          <w:szCs w:val="19"/>
        </w:rPr>
        <w:t>∈</w:t>
      </w:r>
      <w:r>
        <w:rPr>
          <w:rFonts w:cs="Batang" w:hAnsi="Batang" w:eastAsia="Batang" w:ascii="Batang"/>
          <w:spacing w:val="38"/>
          <w:w w:val="67"/>
          <w:position w:val="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  <w:t>}</w:t>
      </w:r>
      <w:r>
        <w:rPr>
          <w:rFonts w:cs="Batang" w:hAnsi="Batang" w:eastAsia="Batang" w:ascii="Batang"/>
          <w:spacing w:val="4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position w:val="-3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122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13"/>
          <w:w w:val="122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(figure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1).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Connect</w:t>
      </w:r>
      <w:r>
        <w:rPr>
          <w:rFonts w:cs="Times New Roman" w:hAnsi="Times New Roman" w:eastAsia="Times New Roman" w:ascii="Times New Roman"/>
          <w:spacing w:val="-5"/>
          <w:w w:val="101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vity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sink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necessary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perform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240"/>
        <w:ind w:right="-62"/>
      </w:pPr>
      <w:r>
        <w:br w:type="column"/>
      </w:r>
      <w:r>
        <w:rPr>
          <w:rFonts w:cs="Times New Roman" w:hAnsi="Times New Roman" w:eastAsia="Times New Roman" w:ascii="Times New Roman"/>
          <w:w w:val="109"/>
          <w:position w:val="1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w w:val="164"/>
          <w:position w:val="-2"/>
          <w:sz w:val="13"/>
          <w:szCs w:val="13"/>
        </w:rPr>
        <w:t>ij</w:t>
      </w:r>
      <w:r>
        <w:rPr>
          <w:rFonts w:cs="Times New Roman" w:hAnsi="Times New Roman" w:eastAsia="Times New Roman" w:ascii="Times New Roman"/>
          <w:spacing w:val="-15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19"/>
          <w:szCs w:val="19"/>
        </w:rPr>
        <w:t>(</w:t>
      </w:r>
      <w:r>
        <w:rPr>
          <w:rFonts w:cs="Batang" w:hAnsi="Batang" w:eastAsia="Batang" w:ascii="Batang"/>
          <w:spacing w:val="0"/>
          <w:w w:val="88"/>
          <w:position w:val="1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51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-2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77"/>
          <w:position w:val="-2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spacing w:val="-16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8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60"/>
        <w:sectPr>
          <w:type w:val="continuous"/>
          <w:pgSz w:w="12240" w:h="15840"/>
          <w:pgMar w:top="1000" w:bottom="280" w:left="1020" w:right="1000"/>
          <w:cols w:num="3" w:equalWidth="off">
            <w:col w:w="4981" w:space="247"/>
            <w:col w:w="1323" w:space="52"/>
            <w:col w:w="3617"/>
          </w:cols>
        </w:sectPr>
      </w:pPr>
      <w:r>
        <w:br w:type="column"/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position w:val="-1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210"/>
          <w:position w:val="-3"/>
          <w:sz w:val="9"/>
          <w:szCs w:val="9"/>
        </w:rPr>
        <w:t>i,j</w:t>
      </w:r>
      <w:r>
        <w:rPr>
          <w:rFonts w:cs="Times New Roman" w:hAnsi="Times New Roman" w:eastAsia="Times New Roman" w:ascii="Times New Roman"/>
          <w:spacing w:val="3"/>
          <w:w w:val="100"/>
          <w:position w:val="-3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17"/>
          <w:w w:val="100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≥</w:t>
      </w:r>
      <w:r>
        <w:rPr>
          <w:rFonts w:cs="Batang" w:hAnsi="Batang" w:eastAsia="Batang" w:ascii="Batang"/>
          <w:spacing w:val="-14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spacing w:val="29"/>
          <w:w w:val="100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3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19"/>
          <w:position w:val="3"/>
          <w:sz w:val="19"/>
          <w:szCs w:val="19"/>
        </w:rPr>
        <w:t>i,</w:t>
      </w:r>
      <w:r>
        <w:rPr>
          <w:rFonts w:cs="Times New Roman" w:hAnsi="Times New Roman" w:eastAsia="Times New Roman" w:ascii="Times New Roman"/>
          <w:spacing w:val="-15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3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-7"/>
          <w:w w:val="150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position w:val="3"/>
          <w:sz w:val="19"/>
          <w:szCs w:val="19"/>
        </w:rPr>
        <w:t>∈</w:t>
      </w:r>
      <w:r>
        <w:rPr>
          <w:rFonts w:cs="Batang" w:hAnsi="Batang" w:eastAsia="Batang" w:ascii="Batang"/>
          <w:spacing w:val="12"/>
          <w:w w:val="67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position w:val="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13"/>
          <w:w w:val="133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position w:val="3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2"/>
          <w:w w:val="133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50"/>
          <w:position w:val="3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0"/>
          <w:w w:val="101"/>
          <w:position w:val="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8" w:lineRule="exact" w:line="140"/>
        <w:ind w:left="108" w:right="-49"/>
      </w:pPr>
      <w:r>
        <w:rPr>
          <w:rFonts w:cs="Times New Roman" w:hAnsi="Times New Roman" w:eastAsia="Times New Roman" w:ascii="Times New Roman"/>
          <w:spacing w:val="0"/>
          <w:w w:val="100"/>
          <w:position w:val="-5"/>
          <w:sz w:val="19"/>
          <w:szCs w:val="19"/>
        </w:rPr>
        <w:t>communication.</w:t>
      </w:r>
      <w:r>
        <w:rPr>
          <w:rFonts w:cs="Times New Roman" w:hAnsi="Times New Roman" w:eastAsia="Times New Roman" w:ascii="Times New Roman"/>
          <w:spacing w:val="10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1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5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9"/>
          <w:szCs w:val="19"/>
        </w:rPr>
        <w:t>xpressed</w:t>
      </w:r>
      <w:r>
        <w:rPr>
          <w:rFonts w:cs="Times New Roman" w:hAnsi="Times New Roman" w:eastAsia="Times New Roman" w:ascii="Times New Roman"/>
          <w:spacing w:val="5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9"/>
          <w:szCs w:val="19"/>
        </w:rPr>
        <w:t>foll</w:t>
      </w:r>
      <w:r>
        <w:rPr>
          <w:rFonts w:cs="Times New Roman" w:hAnsi="Times New Roman" w:eastAsia="Times New Roman" w:ascii="Times New Roman"/>
          <w:spacing w:val="-5"/>
          <w:w w:val="100"/>
          <w:position w:val="-5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9"/>
          <w:szCs w:val="19"/>
        </w:rPr>
        <w:t>wing</w:t>
      </w:r>
      <w:r>
        <w:rPr>
          <w:rFonts w:cs="Times New Roman" w:hAnsi="Times New Roman" w:eastAsia="Times New Roman" w:ascii="Times New Roman"/>
          <w:spacing w:val="5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-5"/>
          <w:sz w:val="19"/>
          <w:szCs w:val="19"/>
        </w:rPr>
        <w:t>constraints: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20"/>
        <w:ind w:right="-62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88"/>
          <w:position w:val="3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position w:val="3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51"/>
          <w:position w:val="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−</w:t>
      </w:r>
      <w:r>
        <w:rPr>
          <w:rFonts w:cs="Batang" w:hAnsi="Batang" w:eastAsia="Batang" w:ascii="Batang"/>
          <w:spacing w:val="3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3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77"/>
          <w:position w:val="0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position w:val="10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−</w:t>
      </w:r>
      <w:r>
        <w:rPr>
          <w:rFonts w:cs="Batang" w:hAnsi="Batang" w:eastAsia="Batang" w:ascii="Batang"/>
          <w:spacing w:val="3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40"/>
        <w:sectPr>
          <w:type w:val="continuous"/>
          <w:pgSz w:w="12240" w:h="15840"/>
          <w:pgMar w:top="1000" w:bottom="280" w:left="1020" w:right="1000"/>
          <w:cols w:num="3" w:equalWidth="off">
            <w:col w:w="4981" w:space="232"/>
            <w:col w:w="2468" w:space="0"/>
            <w:col w:w="253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210"/>
          <w:position w:val="-1"/>
          <w:sz w:val="9"/>
          <w:szCs w:val="9"/>
        </w:rPr>
        <w:t>i,j</w:t>
      </w:r>
      <w:r>
        <w:rPr>
          <w:rFonts w:cs="Times New Roman" w:hAnsi="Times New Roman" w:eastAsia="Times New Roman" w:ascii="Times New Roman"/>
          <w:spacing w:val="0"/>
          <w:w w:val="210"/>
          <w:position w:val="-1"/>
          <w:sz w:val="9"/>
          <w:szCs w:val="9"/>
        </w:rPr>
        <w:t>   </w:t>
      </w:r>
      <w:r>
        <w:rPr>
          <w:rFonts w:cs="Times New Roman" w:hAnsi="Times New Roman" w:eastAsia="Times New Roman" w:ascii="Times New Roman"/>
          <w:spacing w:val="26"/>
          <w:w w:val="210"/>
          <w:position w:val="-1"/>
          <w:sz w:val="9"/>
          <w:szCs w:val="9"/>
        </w:rPr>
        <w:t> </w:t>
      </w:r>
      <w:r>
        <w:rPr>
          <w:rFonts w:cs="Batang" w:hAnsi="Batang" w:eastAsia="Batang" w:ascii="Batang"/>
          <w:spacing w:val="0"/>
          <w:w w:val="100"/>
          <w:position w:val="4"/>
          <w:sz w:val="19"/>
          <w:szCs w:val="19"/>
        </w:rPr>
        <w:t>≥</w:t>
      </w:r>
      <w:r>
        <w:rPr>
          <w:rFonts w:cs="Batang" w:hAnsi="Batang" w:eastAsia="Batang" w:ascii="Batang"/>
          <w:spacing w:val="0"/>
          <w:w w:val="100"/>
          <w:position w:val="4"/>
          <w:sz w:val="19"/>
          <w:szCs w:val="19"/>
        </w:rPr>
        <w:t> </w:t>
      </w:r>
      <w:r>
        <w:rPr>
          <w:rFonts w:cs="Batang" w:hAnsi="Batang" w:eastAsia="Batang" w:ascii="Batang"/>
          <w:spacing w:val="59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4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19"/>
          <w:szCs w:val="19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4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164"/>
          <w:position w:val="1"/>
          <w:sz w:val="13"/>
          <w:szCs w:val="13"/>
        </w:rPr>
        <w:t>ij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ind w:left="5212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alue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(see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function)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40"/>
        <w:ind w:left="1964"/>
        <w:sectPr>
          <w:type w:val="continuous"/>
          <w:pgSz w:w="12240" w:h="15840"/>
          <w:pgMar w:top="1000" w:bottom="280" w:left="1020" w:right="100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9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9"/>
          <w:sz w:val="13"/>
          <w:szCs w:val="13"/>
        </w:rPr>
        <w:t>            </w:t>
      </w:r>
      <w:r>
        <w:rPr>
          <w:rFonts w:cs="Times New Roman" w:hAnsi="Times New Roman" w:eastAsia="Times New Roman" w:ascii="Times New Roman"/>
          <w:spacing w:val="5"/>
          <w:w w:val="100"/>
          <w:position w:val="-9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9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9"/>
          <w:sz w:val="13"/>
          <w:szCs w:val="13"/>
        </w:rPr>
        <w:t>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1"/>
          <w:w w:val="100"/>
          <w:position w:val="-9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-9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Batang" w:hAnsi="Batang" w:eastAsia="Batang" w:ascii="Batang"/>
          <w:sz w:val="19"/>
          <w:szCs w:val="19"/>
        </w:rPr>
        <w:jc w:val="left"/>
        <w:spacing w:lineRule="exact" w:line="200"/>
        <w:ind w:left="831" w:right="-58"/>
      </w:pPr>
      <w:r>
        <w:rPr>
          <w:rFonts w:cs="Batang" w:hAnsi="Batang" w:eastAsia="Batang" w:ascii="Batang"/>
          <w:w w:val="88"/>
          <w:position w:val="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w w:val="116"/>
          <w:position w:val="2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w w:val="140"/>
          <w:position w:val="-1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2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2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51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-23"/>
          <w:w w:val="100"/>
          <w:position w:val="-1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2"/>
          <w:sz w:val="19"/>
          <w:szCs w:val="19"/>
        </w:rPr>
        <w:t>k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</w:r>
    </w:p>
    <w:p>
      <w:pPr>
        <w:rPr>
          <w:rFonts w:cs="Batang" w:hAnsi="Batang" w:eastAsia="Batang" w:ascii="Batang"/>
          <w:sz w:val="19"/>
          <w:szCs w:val="19"/>
        </w:rPr>
        <w:jc w:val="left"/>
        <w:spacing w:lineRule="exact" w:line="220"/>
        <w:ind w:right="-58"/>
      </w:pPr>
      <w:r>
        <w:br w:type="column"/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≤</w:t>
      </w:r>
      <w:r>
        <w:rPr>
          <w:rFonts w:cs="Batang" w:hAnsi="Batang" w:eastAsia="Batang" w:ascii="Batang"/>
          <w:spacing w:val="-14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position w:val="-1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spacing w:val="28"/>
          <w:w w:val="100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3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26"/>
          <w:position w:val="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position w:val="3"/>
          <w:sz w:val="19"/>
          <w:szCs w:val="19"/>
        </w:rPr>
        <w:t>∈</w:t>
      </w:r>
      <w:r>
        <w:rPr>
          <w:rFonts w:cs="Batang" w:hAnsi="Batang" w:eastAsia="Batang" w:ascii="Batang"/>
          <w:spacing w:val="12"/>
          <w:w w:val="67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3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1"/>
          <w:position w:val="3"/>
          <w:sz w:val="19"/>
          <w:szCs w:val="19"/>
        </w:rPr>
        <w:t>}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</w:r>
    </w:p>
    <w:p>
      <w:pPr>
        <w:rPr>
          <w:rFonts w:cs="Batang" w:hAnsi="Batang" w:eastAsia="Batang" w:ascii="Batang"/>
          <w:sz w:val="19"/>
          <w:szCs w:val="19"/>
        </w:rPr>
        <w:jc w:val="left"/>
        <w:spacing w:lineRule="exact" w:line="200"/>
        <w:ind w:right="-58"/>
      </w:pPr>
      <w:r>
        <w:br w:type="column"/>
      </w:r>
      <w:r>
        <w:rPr>
          <w:rFonts w:cs="Batang" w:hAnsi="Batang" w:eastAsia="Batang" w:ascii="Batang"/>
          <w:w w:val="88"/>
          <w:position w:val="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w w:val="116"/>
          <w:position w:val="2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w w:val="151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w w:val="100"/>
          <w:position w:val="-1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2"/>
          <w:sz w:val="19"/>
          <w:szCs w:val="19"/>
        </w:rPr>
        <w:t>−</w:t>
      </w:r>
      <w:r>
        <w:rPr>
          <w:rFonts w:cs="Batang" w:hAnsi="Batang" w:eastAsia="Batang" w:ascii="Batang"/>
          <w:spacing w:val="35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2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77"/>
          <w:position w:val="-1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spacing w:val="-15"/>
          <w:w w:val="100"/>
          <w:position w:val="-1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2"/>
          <w:sz w:val="19"/>
          <w:szCs w:val="19"/>
        </w:rPr>
        <w:t>k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sectPr>
          <w:type w:val="continuous"/>
          <w:pgSz w:w="12240" w:h="15840"/>
          <w:pgMar w:top="1000" w:bottom="280" w:left="1020" w:right="1000"/>
          <w:cols w:num="4" w:equalWidth="off">
            <w:col w:w="1964" w:space="140"/>
            <w:col w:w="2154" w:space="954"/>
            <w:col w:w="1014" w:space="188"/>
            <w:col w:w="3806"/>
          </w:cols>
        </w:sectPr>
      </w:pPr>
      <w:r>
        <w:br w:type="column"/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−</w:t>
      </w:r>
      <w:r>
        <w:rPr>
          <w:rFonts w:cs="Batang" w:hAnsi="Batang" w:eastAsia="Batang" w:ascii="Batang"/>
          <w:spacing w:val="35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210"/>
          <w:position w:val="-2"/>
          <w:sz w:val="9"/>
          <w:szCs w:val="9"/>
        </w:rPr>
        <w:t>i,j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9"/>
          <w:szCs w:val="9"/>
        </w:rPr>
        <w:t>         </w:t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3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spacing w:val="0"/>
          <w:w w:val="140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1"/>
          <w:w w:val="14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3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164"/>
          <w:position w:val="0"/>
          <w:sz w:val="13"/>
          <w:szCs w:val="13"/>
        </w:rPr>
        <w:t>ij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  <w:t>   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3"/>
          <w:sz w:val="19"/>
          <w:szCs w:val="19"/>
        </w:rPr>
        <w:t>ta</w:t>
      </w:r>
      <w:r>
        <w:rPr>
          <w:rFonts w:cs="Times New Roman" w:hAnsi="Times New Roman" w:eastAsia="Times New Roman" w:ascii="Times New Roman"/>
          <w:spacing w:val="-2"/>
          <w:w w:val="101"/>
          <w:position w:val="3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1"/>
          <w:position w:val="3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96" w:lineRule="auto" w:line="254"/>
        <w:ind w:left="108" w:right="-3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ariable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introduced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(I</w:t>
      </w:r>
      <w:r>
        <w:rPr>
          <w:rFonts w:cs="Times New Roman" w:hAnsi="Times New Roman" w:eastAsia="Times New Roman" w:ascii="Times New Roman"/>
          <w:spacing w:val="-19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-A)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defined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maximum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distance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sinkand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sensors,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these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constraints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formulated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foll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ws: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alue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0.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feasible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3" w:lineRule="auto" w:line="254"/>
        <w:ind w:right="10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constraints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(section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19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-B2)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obtain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foll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wing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multi-object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nonlinear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non-co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programming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problem: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220"/>
        <w:ind w:left="290"/>
        <w:sectPr>
          <w:type w:val="continuous"/>
          <w:pgSz w:w="12240" w:h="15840"/>
          <w:pgMar w:top="1000" w:bottom="280" w:left="1020" w:right="1000"/>
          <w:cols w:num="2" w:equalWidth="off">
            <w:col w:w="4981" w:space="232"/>
            <w:col w:w="5007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max</w:t>
      </w:r>
      <w:r>
        <w:rPr>
          <w:rFonts w:cs="Times New Roman" w:hAnsi="Times New Roman" w:eastAsia="Times New Roman" w:ascii="Times New Roman"/>
          <w:spacing w:val="18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3"/>
          <w:sz w:val="19"/>
          <w:szCs w:val="19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3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23"/>
          <w:w w:val="14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γ</w:t>
      </w:r>
      <w:r>
        <w:rPr>
          <w:rFonts w:cs="Times New Roman" w:hAnsi="Times New Roman" w:eastAsia="Times New Roman" w:ascii="Times New Roman"/>
          <w:spacing w:val="12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81"/>
          <w:position w:val="18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181"/>
          <w:position w:val="-3"/>
          <w:sz w:val="13"/>
          <w:szCs w:val="13"/>
        </w:rPr>
        <w:t>ij</w:t>
      </w:r>
      <w:r>
        <w:rPr>
          <w:rFonts w:cs="Times New Roman" w:hAnsi="Times New Roman" w:eastAsia="Times New Roman" w:ascii="Times New Roman"/>
          <w:spacing w:val="-8"/>
          <w:w w:val="181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3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164"/>
          <w:position w:val="0"/>
          <w:sz w:val="13"/>
          <w:szCs w:val="13"/>
        </w:rPr>
        <w:t>ij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3" w:lineRule="exact" w:line="140"/>
        <w:ind w:left="1470"/>
      </w:pPr>
      <w:r>
        <w:pict>
          <v:shape type="#_x0000_t202" style="position:absolute;margin-left:117.225pt;margin-top:2.47693pt;width:31.8526pt;height:12.5987pt;mso-position-horizontal-relative:page;mso-position-vertical-relative:paragraph;z-index:-68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180"/>
                    <w:ind w:right="-58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Z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spacing w:val="27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Batang" w:hAnsi="Batang" w:eastAsia="Batang" w:ascii="Batang"/>
                      <w:spacing w:val="0"/>
                      <w:w w:val="100"/>
                      <w:sz w:val="19"/>
                      <w:szCs w:val="19"/>
                    </w:rPr>
                    <w:t>≤</w:t>
                  </w:r>
                  <w:r>
                    <w:rPr>
                      <w:rFonts w:cs="Batang" w:hAnsi="Batang" w:eastAsia="Batang" w:ascii="Batang"/>
                      <w:spacing w:val="-14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5"/>
                      <w:sz w:val="19"/>
                      <w:szCs w:val="19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3"/>
          <w:szCs w:val="13"/>
        </w:rPr>
        <w:t>           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-1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exact" w:line="80"/>
      </w:pPr>
      <w:r>
        <w:rPr>
          <w:rFonts w:cs="Times New Roman" w:hAnsi="Times New Roman" w:eastAsia="Times New Roman" w:ascii="Times New Roman"/>
          <w:spacing w:val="0"/>
          <w:w w:val="126"/>
          <w:position w:val="-3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Batang" w:hAnsi="Batang" w:eastAsia="Batang" w:ascii="Batang"/>
          <w:sz w:val="19"/>
          <w:szCs w:val="19"/>
        </w:rPr>
        <w:jc w:val="left"/>
        <w:spacing w:lineRule="exact" w:line="220"/>
        <w:ind w:right="-5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spacing w:val="28"/>
          <w:w w:val="100"/>
          <w:position w:val="-1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-1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26"/>
          <w:position w:val="-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position w:val="-1"/>
          <w:sz w:val="19"/>
          <w:szCs w:val="19"/>
        </w:rPr>
        <w:t>∈</w:t>
      </w:r>
      <w:r>
        <w:rPr>
          <w:rFonts w:cs="Batang" w:hAnsi="Batang" w:eastAsia="Batang" w:ascii="Batang"/>
          <w:spacing w:val="12"/>
          <w:w w:val="67"/>
          <w:position w:val="-1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-1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1"/>
          <w:position w:val="-1"/>
          <w:sz w:val="19"/>
          <w:szCs w:val="19"/>
        </w:rPr>
        <w:t>}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  <w:sectPr>
          <w:type w:val="continuous"/>
          <w:pgSz w:w="12240" w:h="15840"/>
          <w:pgMar w:top="1000" w:bottom="280" w:left="1020" w:right="1000"/>
          <w:cols w:num="3" w:equalWidth="off">
            <w:col w:w="2244" w:space="9"/>
            <w:col w:w="1511" w:space="1738"/>
            <w:col w:w="4718"/>
          </w:cols>
        </w:sectPr>
      </w:pPr>
      <w:r>
        <w:br w:type="column"/>
      </w:r>
      <w:r>
        <w:rPr>
          <w:rFonts w:cs="Batang" w:hAnsi="Batang" w:eastAsia="Batang" w:ascii="Batang"/>
          <w:w w:val="88"/>
          <w:position w:val="1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w w:val="116"/>
          <w:position w:val="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w w:val="151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-2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77"/>
          <w:position w:val="-2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spacing w:val="-15"/>
          <w:w w:val="100"/>
          <w:position w:val="-2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29"/>
          <w:w w:val="100"/>
          <w:position w:val="8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≥</w:t>
      </w:r>
      <w:r>
        <w:rPr>
          <w:rFonts w:cs="Batang" w:hAnsi="Batang" w:eastAsia="Batang" w:ascii="Batang"/>
          <w:spacing w:val="-1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1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11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spacing w:val="28"/>
          <w:w w:val="100"/>
          <w:position w:val="1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1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19"/>
          <w:position w:val="1"/>
          <w:sz w:val="19"/>
          <w:szCs w:val="19"/>
        </w:rPr>
        <w:t>i,</w:t>
      </w:r>
      <w:r>
        <w:rPr>
          <w:rFonts w:cs="Times New Roman" w:hAnsi="Times New Roman" w:eastAsia="Times New Roman" w:ascii="Times New Roman"/>
          <w:spacing w:val="-1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1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-7"/>
          <w:w w:val="150"/>
          <w:position w:val="1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position w:val="1"/>
          <w:sz w:val="19"/>
          <w:szCs w:val="19"/>
        </w:rPr>
        <w:t>∈</w:t>
      </w:r>
      <w:r>
        <w:rPr>
          <w:rFonts w:cs="Batang" w:hAnsi="Batang" w:eastAsia="Batang" w:ascii="Batang"/>
          <w:spacing w:val="12"/>
          <w:w w:val="67"/>
          <w:position w:val="1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0"/>
          <w:w w:val="15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1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28"/>
          <w:w w:val="15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1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exact" w:line="160"/>
      </w:pPr>
      <w:r>
        <w:pict>
          <v:shape type="#_x0000_t202" style="position:absolute;margin-left:383.551pt;margin-top:4.26563pt;width:4.83335pt;height:9.6667pt;mso-position-horizontal-relative:page;mso-position-vertical-relative:paragraph;z-index:-688" filled="f" stroked="f">
            <v:textbox inset="0,0,0,0">
              <w:txbxContent>
                <w:p>
                  <w:pPr>
                    <w:rPr>
                      <w:rFonts w:cs="Batang" w:hAnsi="Batang" w:eastAsia="Batang" w:ascii="Batang"/>
                      <w:sz w:val="19"/>
                      <w:szCs w:val="19"/>
                    </w:rPr>
                    <w:jc w:val="left"/>
                    <w:spacing w:lineRule="exact" w:line="100"/>
                    <w:ind w:right="-49"/>
                  </w:pPr>
                  <w:r>
                    <w:rPr>
                      <w:rFonts w:cs="Batang" w:hAnsi="Batang" w:eastAsia="Batang" w:ascii="Batang"/>
                      <w:spacing w:val="0"/>
                      <w:w w:val="100"/>
                      <w:sz w:val="19"/>
                      <w:szCs w:val="19"/>
                    </w:rPr>
                    <w:t>k</w:t>
                  </w:r>
                  <w:r>
                    <w:rPr>
                      <w:rFonts w:cs="Batang" w:hAnsi="Batang" w:eastAsia="Batang" w:ascii="Batang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411.95pt;margin-top:0pt;width:3.85024pt;height:6.76667pt;mso-position-horizontal-relative:page;mso-position-vertical-relative:paragraph;z-index:-68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18"/>
                      <w:sz w:val="13"/>
                      <w:szCs w:val="13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109"/>
          <w:position w:val="-4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w w:val="164"/>
          <w:position w:val="-7"/>
          <w:sz w:val="13"/>
          <w:szCs w:val="13"/>
        </w:rPr>
        <w:t>ij</w:t>
      </w:r>
      <w:r>
        <w:rPr>
          <w:rFonts w:cs="Times New Roman" w:hAnsi="Times New Roman" w:eastAsia="Times New Roman" w:ascii="Times New Roman"/>
          <w:spacing w:val="-15"/>
          <w:w w:val="100"/>
          <w:position w:val="-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-4"/>
          <w:sz w:val="19"/>
          <w:szCs w:val="19"/>
        </w:rPr>
        <w:t>(</w:t>
      </w:r>
      <w:r>
        <w:rPr>
          <w:rFonts w:cs="Batang" w:hAnsi="Batang" w:eastAsia="Batang" w:ascii="Batang"/>
          <w:spacing w:val="0"/>
          <w:w w:val="88"/>
          <w:position w:val="-4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position w:val="-4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51"/>
          <w:position w:val="-7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-7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-4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-4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77"/>
          <w:position w:val="-7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spacing w:val="-16"/>
          <w:w w:val="100"/>
          <w:position w:val="-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3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  <w:sectPr>
          <w:type w:val="continuous"/>
          <w:pgSz w:w="12240" w:h="15840"/>
          <w:pgMar w:top="1000" w:bottom="280" w:left="1020" w:right="1000"/>
          <w:cols w:num="2" w:equalWidth="off">
            <w:col w:w="6825" w:space="52"/>
            <w:col w:w="3343"/>
          </w:cols>
        </w:sectPr>
      </w:pPr>
      <w:r>
        <w:br w:type="column"/>
      </w:r>
      <w:r>
        <w:rPr>
          <w:rFonts w:cs="Batang" w:hAnsi="Batang" w:eastAsia="Batang" w:ascii="Batang"/>
          <w:spacing w:val="0"/>
          <w:w w:val="100"/>
          <w:position w:val="-4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-4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position w:val="-9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210"/>
          <w:position w:val="-11"/>
          <w:sz w:val="9"/>
          <w:szCs w:val="9"/>
        </w:rPr>
        <w:t>i,j</w:t>
      </w:r>
      <w:r>
        <w:rPr>
          <w:rFonts w:cs="Times New Roman" w:hAnsi="Times New Roman" w:eastAsia="Times New Roman" w:ascii="Times New Roman"/>
          <w:spacing w:val="3"/>
          <w:w w:val="100"/>
          <w:position w:val="-11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17"/>
          <w:w w:val="100"/>
          <w:position w:val="-4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-4"/>
          <w:sz w:val="19"/>
          <w:szCs w:val="19"/>
        </w:rPr>
        <w:t>≥</w:t>
      </w:r>
      <w:r>
        <w:rPr>
          <w:rFonts w:cs="Batang" w:hAnsi="Batang" w:eastAsia="Batang" w:ascii="Batang"/>
          <w:spacing w:val="-14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position w:val="-4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-4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19"/>
          <w:position w:val="-4"/>
          <w:sz w:val="19"/>
          <w:szCs w:val="19"/>
        </w:rPr>
        <w:t>i,</w:t>
      </w:r>
      <w:r>
        <w:rPr>
          <w:rFonts w:cs="Times New Roman" w:hAnsi="Times New Roman" w:eastAsia="Times New Roman" w:ascii="Times New Roman"/>
          <w:spacing w:val="-15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-4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-7"/>
          <w:w w:val="150"/>
          <w:position w:val="-4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position w:val="-4"/>
          <w:sz w:val="19"/>
          <w:szCs w:val="19"/>
        </w:rPr>
        <w:t>∈</w:t>
      </w:r>
      <w:r>
        <w:rPr>
          <w:rFonts w:cs="Batang" w:hAnsi="Batang" w:eastAsia="Batang" w:ascii="Batang"/>
          <w:spacing w:val="12"/>
          <w:w w:val="67"/>
          <w:position w:val="-4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-4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0"/>
          <w:position w:val="-4"/>
          <w:sz w:val="19"/>
          <w:szCs w:val="19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-4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0"/>
          <w:w w:val="15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-4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28"/>
          <w:w w:val="15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-4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180"/>
        <w:ind w:left="267" w:right="-35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2)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easible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deployment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gion: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feasible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gion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consists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13" w:lineRule="exact" w:line="120"/>
        <w:ind w:left="74" w:right="-34"/>
      </w:pPr>
      <w:r>
        <w:rPr>
          <w:rFonts w:cs="Times New Roman" w:hAnsi="Times New Roman" w:eastAsia="Times New Roman" w:ascii="Times New Roman"/>
          <w:spacing w:val="0"/>
          <w:w w:val="100"/>
          <w:position w:val="-7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spacing w:val="24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19"/>
          <w:szCs w:val="19"/>
        </w:rPr>
        <w:t>points</w:t>
      </w:r>
      <w:r>
        <w:rPr>
          <w:rFonts w:cs="Times New Roman" w:hAnsi="Times New Roman" w:eastAsia="Times New Roman" w:ascii="Times New Roman"/>
          <w:spacing w:val="25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19"/>
          <w:szCs w:val="19"/>
        </w:rPr>
        <w:t>space</w:t>
      </w:r>
      <w:r>
        <w:rPr>
          <w:rFonts w:cs="Times New Roman" w:hAnsi="Times New Roman" w:eastAsia="Times New Roman" w:ascii="Times New Roman"/>
          <w:spacing w:val="24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spacing w:val="25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25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23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22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position w:val="-7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19"/>
          <w:szCs w:val="19"/>
        </w:rPr>
        <w:t>yed.</w:t>
      </w:r>
      <w:r>
        <w:rPr>
          <w:rFonts w:cs="Times New Roman" w:hAnsi="Times New Roman" w:eastAsia="Times New Roman" w:ascii="Times New Roman"/>
          <w:spacing w:val="27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-7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76"/>
        <w:ind w:right="-51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36"/>
          <w:position w:val="3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1"/>
          <w:w w:val="136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3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17"/>
          <w:w w:val="13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3"/>
          <w:szCs w:val="13"/>
        </w:rPr>
        <w:t>cov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43"/>
        <w:ind w:right="-5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206"/>
          <w:position w:val="-5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spacing w:val="27"/>
          <w:w w:val="206"/>
          <w:position w:val="-5"/>
          <w:sz w:val="9"/>
          <w:szCs w:val="9"/>
        </w:rPr>
        <w:t> 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  <w:t>≤</w:t>
      </w:r>
      <w:r>
        <w:rPr>
          <w:rFonts w:cs="Batang" w:hAnsi="Batang" w:eastAsia="Batang" w:ascii="Batang"/>
          <w:spacing w:val="-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51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42"/>
        <w:ind w:right="-58"/>
      </w:pPr>
      <w:r>
        <w:br w:type="column"/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≤</w:t>
      </w:r>
      <w:r>
        <w:rPr>
          <w:rFonts w:cs="Batang" w:hAnsi="Batang" w:eastAsia="Batang" w:ascii="Batang"/>
          <w:spacing w:val="-14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3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40"/>
          <w:position w:val="0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3"/>
        <w:ind w:right="-5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40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23"/>
          <w:w w:val="14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ind w:right="-40"/>
      </w:pPr>
      <w:r>
        <w:rPr>
          <w:rFonts w:cs="Times New Roman" w:hAnsi="Times New Roman" w:eastAsia="Times New Roman" w:ascii="Times New Roman"/>
          <w:spacing w:val="0"/>
          <w:w w:val="118"/>
          <w:sz w:val="13"/>
          <w:szCs w:val="13"/>
        </w:rPr>
        <w:t>cov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3"/>
        <w:sectPr>
          <w:type w:val="continuous"/>
          <w:pgSz w:w="12240" w:h="15840"/>
          <w:pgMar w:top="1000" w:bottom="280" w:left="1020" w:right="1000"/>
          <w:cols w:num="7" w:equalWidth="off">
            <w:col w:w="4981" w:space="521"/>
            <w:col w:w="1035" w:space="0"/>
            <w:col w:w="494" w:space="63"/>
            <w:col w:w="620" w:space="56"/>
            <w:col w:w="722" w:space="0"/>
            <w:col w:w="223" w:space="0"/>
            <w:col w:w="150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206"/>
          <w:position w:val="-5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spacing w:val="-27"/>
          <w:w w:val="206"/>
          <w:position w:val="-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0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13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Batang" w:hAnsi="Batang" w:eastAsia="Batang" w:ascii="Batang"/>
          <w:sz w:val="19"/>
          <w:szCs w:val="19"/>
        </w:rPr>
        <w:jc w:val="both"/>
        <w:spacing w:before="86" w:lineRule="exact" w:line="220"/>
        <w:ind w:left="108" w:right="-42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figure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xample,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2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5"/>
          <w:w w:val="12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feasible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location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8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only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32"/>
          <w:position w:val="-3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0"/>
          <w:w w:val="132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21"/>
          <w:w w:val="132"/>
          <w:position w:val="-3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  <w:t>≤</w:t>
      </w:r>
      <w:r>
        <w:rPr>
          <w:rFonts w:cs="Batang" w:hAnsi="Batang" w:eastAsia="Batang" w:ascii="Batang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21"/>
          <w:w w:val="125"/>
          <w:position w:val="-3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  <w:t>≤</w:t>
      </w:r>
      <w:r>
        <w:rPr>
          <w:rFonts w:cs="Batang" w:hAnsi="Batang" w:eastAsia="Batang" w:ascii="Batang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position w:val="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0"/>
          <w:w w:val="135"/>
          <w:position w:val="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35"/>
          <w:position w:val="-3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9"/>
          <w:w w:val="135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position w:val="0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0"/>
          <w:w w:val="135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40"/>
          <w:position w:val="-3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position w:val="-3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  <w:t>≤</w:t>
      </w:r>
      <w:r>
        <w:rPr>
          <w:rFonts w:cs="Batang" w:hAnsi="Batang" w:eastAsia="Batang" w:ascii="Batang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51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position w:val="-3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  <w:t>≤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40"/>
          <w:position w:val="-3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0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21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width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en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square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area.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located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border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square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3"/>
          <w:w w:val="101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gion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(for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xample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7"/>
          <w:w w:val="13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36"/>
          <w:position w:val="-3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-11"/>
          <w:w w:val="136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19"/>
          <w:w w:val="13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40"/>
          <w:position w:val="-3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0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25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13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40"/>
          <w:position w:val="-3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0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0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),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er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only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half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its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capacity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1"/>
          <w:position w:val="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1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feasible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gion.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oid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these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bad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positions,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consider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feasible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gion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called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feasible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3"/>
          <w:w w:val="101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gion.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simplicit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consider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position w:val="-3"/>
          <w:sz w:val="13"/>
          <w:szCs w:val="13"/>
        </w:rPr>
        <w:t>cov</w:t>
      </w:r>
      <w:r>
        <w:rPr>
          <w:rFonts w:cs="Times New Roman" w:hAnsi="Times New Roman" w:eastAsia="Times New Roman" w:ascii="Times New Roman"/>
          <w:spacing w:val="0"/>
          <w:w w:val="206"/>
          <w:position w:val="-5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9"/>
          <w:szCs w:val="9"/>
        </w:rPr>
        <w:t>   </w:t>
      </w:r>
      <w:r>
        <w:rPr>
          <w:rFonts w:cs="Times New Roman" w:hAnsi="Times New Roman" w:eastAsia="Times New Roman" w:ascii="Times New Roman"/>
          <w:spacing w:val="2"/>
          <w:w w:val="100"/>
          <w:position w:val="-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6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position w:val="-3"/>
          <w:sz w:val="13"/>
          <w:szCs w:val="13"/>
        </w:rPr>
        <w:t>cov</w:t>
      </w:r>
      <w:r>
        <w:rPr>
          <w:rFonts w:cs="Times New Roman" w:hAnsi="Times New Roman" w:eastAsia="Times New Roman" w:ascii="Times New Roman"/>
          <w:spacing w:val="-18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0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position w:val="0"/>
          <w:sz w:val="19"/>
          <w:szCs w:val="19"/>
        </w:rPr>
        <w:t>∈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exact" w:line="220"/>
        <w:ind w:left="108" w:right="-38"/>
      </w:pPr>
      <w:r>
        <w:rPr>
          <w:rFonts w:cs="Batang" w:hAnsi="Batang" w:eastAsia="Batang" w:ascii="Batang"/>
          <w:spacing w:val="0"/>
          <w:w w:val="100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0"/>
          <w:sz w:val="19"/>
          <w:szCs w:val="19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restricted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feasible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gion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satisfy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foll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wing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constraints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(see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figure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2):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00"/>
        <w:ind w:left="251" w:right="380"/>
      </w:pPr>
      <w:r>
        <w:br w:type="column"/>
      </w:r>
      <w:r>
        <w:rPr>
          <w:rFonts w:cs="Times New Roman" w:hAnsi="Times New Roman" w:eastAsia="Times New Roman" w:ascii="Times New Roman"/>
          <w:w w:val="99"/>
          <w:position w:val="3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w w:val="140"/>
          <w:position w:val="0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3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23"/>
          <w:w w:val="14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3"/>
          <w:szCs w:val="13"/>
        </w:rPr>
        <w:t>cov</w:t>
      </w:r>
      <w:r>
        <w:rPr>
          <w:rFonts w:cs="Times New Roman" w:hAnsi="Times New Roman" w:eastAsia="Times New Roman" w:ascii="Times New Roman"/>
          <w:spacing w:val="0"/>
          <w:w w:val="206"/>
          <w:position w:val="-2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9"/>
          <w:szCs w:val="9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9"/>
          <w:szCs w:val="9"/>
        </w:rPr>
        <w:t> 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≤</w:t>
      </w:r>
      <w:r>
        <w:rPr>
          <w:rFonts w:cs="Batang" w:hAnsi="Batang" w:eastAsia="Batang" w:ascii="Batang"/>
          <w:spacing w:val="-14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3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51"/>
          <w:position w:val="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≤</w:t>
      </w:r>
      <w:r>
        <w:rPr>
          <w:rFonts w:cs="Batang" w:hAnsi="Batang" w:eastAsia="Batang" w:ascii="Batang"/>
          <w:spacing w:val="-14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3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40"/>
          <w:position w:val="0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3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23"/>
          <w:w w:val="14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3"/>
          <w:szCs w:val="13"/>
        </w:rPr>
        <w:t>cov</w:t>
      </w:r>
      <w:r>
        <w:rPr>
          <w:rFonts w:cs="Times New Roman" w:hAnsi="Times New Roman" w:eastAsia="Times New Roman" w:ascii="Times New Roman"/>
          <w:spacing w:val="0"/>
          <w:w w:val="206"/>
          <w:position w:val="-2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2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3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26"/>
          <w:position w:val="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3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13"/>
          <w:w w:val="14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  <w:ind w:left="290"/>
      </w:pPr>
      <w:r>
        <w:rPr>
          <w:rFonts w:cs="Times New Roman" w:hAnsi="Times New Roman" w:eastAsia="Times New Roman" w:ascii="Times New Roman"/>
          <w:w w:val="109"/>
          <w:position w:val="1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w w:val="164"/>
          <w:position w:val="-2"/>
          <w:sz w:val="13"/>
          <w:szCs w:val="13"/>
        </w:rPr>
        <w:t>ij</w:t>
      </w:r>
      <w:r>
        <w:rPr>
          <w:rFonts w:cs="Times New Roman" w:hAnsi="Times New Roman" w:eastAsia="Times New Roman" w:ascii="Times New Roman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67"/>
          <w:position w:val="1"/>
          <w:sz w:val="19"/>
          <w:szCs w:val="19"/>
        </w:rPr>
        <w:t>∈</w:t>
      </w:r>
      <w:r>
        <w:rPr>
          <w:rFonts w:cs="Batang" w:hAnsi="Batang" w:eastAsia="Batang" w:ascii="Batang"/>
          <w:spacing w:val="12"/>
          <w:w w:val="67"/>
          <w:position w:val="1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1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spacing w:val="30"/>
          <w:w w:val="100"/>
          <w:position w:val="1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1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19"/>
          <w:position w:val="1"/>
          <w:sz w:val="19"/>
          <w:szCs w:val="19"/>
        </w:rPr>
        <w:t>i,</w:t>
      </w:r>
      <w:r>
        <w:rPr>
          <w:rFonts w:cs="Times New Roman" w:hAnsi="Times New Roman" w:eastAsia="Times New Roman" w:ascii="Times New Roman"/>
          <w:spacing w:val="-1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1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-7"/>
          <w:w w:val="150"/>
          <w:position w:val="1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position w:val="1"/>
          <w:sz w:val="19"/>
          <w:szCs w:val="19"/>
        </w:rPr>
        <w:t>∈</w:t>
      </w:r>
      <w:r>
        <w:rPr>
          <w:rFonts w:cs="Batang" w:hAnsi="Batang" w:eastAsia="Batang" w:ascii="Batang"/>
          <w:spacing w:val="12"/>
          <w:w w:val="67"/>
          <w:position w:val="1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position w:val="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13"/>
          <w:w w:val="133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position w:val="1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2"/>
          <w:w w:val="133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50"/>
          <w:position w:val="1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0"/>
          <w:w w:val="112"/>
          <w:position w:val="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spacing w:before="88"/>
        <w:ind w:left="1246" w:right="1382"/>
      </w:pP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F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M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C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S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U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5"/>
          <w:w w:val="103"/>
          <w:sz w:val="15"/>
          <w:szCs w:val="15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3" w:lineRule="auto" w:line="254"/>
        <w:ind w:right="10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nonlinear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non-co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programs,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sol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them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Couenne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(Co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Under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elopes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Nonlinear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Estimation)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[2].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4"/>
        <w:ind w:right="10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Couenne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Open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Source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branch&amp;bound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solving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ed-Int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ger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Nonlinear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Programming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(MINLP)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problems.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implements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linearization,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bound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reduction,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branching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methods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within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Branch&amp;Bound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fram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2"/>
          <w:w w:val="10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ork.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ind w:right="107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particularly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required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y-to-ma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model.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3" w:lineRule="exact" w:line="180"/>
        <w:ind w:right="106"/>
      </w:pPr>
      <w:r>
        <w:rPr>
          <w:rFonts w:cs="Times New Roman" w:hAnsi="Times New Roman" w:eastAsia="Times New Roman" w:ascii="Times New Roman"/>
          <w:spacing w:val="-15"/>
          <w:w w:val="100"/>
          <w:position w:val="-2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Consider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instance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-2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0"/>
          <w:w w:val="12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7"/>
          <w:w w:val="12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-2"/>
          <w:sz w:val="19"/>
          <w:szCs w:val="19"/>
        </w:rPr>
        <w:t>13</w:t>
      </w:r>
      <w:r>
        <w:rPr>
          <w:rFonts w:cs="Times New Roman" w:hAnsi="Times New Roman" w:eastAsia="Times New Roman" w:ascii="Times New Roman"/>
          <w:spacing w:val="0"/>
          <w:w w:val="120"/>
          <w:position w:val="-2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Batang" w:hAnsi="Batang" w:eastAsia="Batang" w:ascii="Batang"/>
          <w:sz w:val="19"/>
          <w:szCs w:val="19"/>
        </w:rPr>
        <w:jc w:val="right"/>
        <w:spacing w:lineRule="exact" w:line="60"/>
        <w:ind w:right="507"/>
        <w:sectPr>
          <w:type w:val="continuous"/>
          <w:pgSz w:w="12240" w:h="15840"/>
          <w:pgMar w:top="1000" w:bottom="280" w:left="1020" w:right="1000"/>
          <w:cols w:num="2" w:equalWidth="off">
            <w:col w:w="4981" w:space="231"/>
            <w:col w:w="5008"/>
          </w:cols>
        </w:sectPr>
      </w:pPr>
      <w:r>
        <w:rPr>
          <w:rFonts w:cs="Batang" w:hAnsi="Batang" w:eastAsia="Batang" w:ascii="Batang"/>
          <w:w w:val="154"/>
          <w:sz w:val="19"/>
          <w:szCs w:val="19"/>
        </w:rPr>
        <w:t>√</w:t>
      </w:r>
      <w:r>
        <w:rPr>
          <w:rFonts w:cs="Batang" w:hAnsi="Batang" w:eastAsia="Batang" w:ascii="Batang"/>
          <w:w w:val="152"/>
          <w:sz w:val="19"/>
          <w:szCs w:val="19"/>
        </w:rPr>
      </w:r>
      <w:r>
        <w:rPr>
          <w:rFonts w:cs="Batang" w:hAnsi="Batang" w:eastAsia="Batang" w:ascii="Batang"/>
          <w:spacing w:val="-97"/>
          <w:w w:val="152"/>
          <w:sz w:val="19"/>
          <w:szCs w:val="19"/>
          <w:u w:val="single" w:color="000000"/>
        </w:rPr>
        <w:t> </w:t>
      </w:r>
      <w:r>
        <w:rPr>
          <w:rFonts w:cs="Batang" w:hAnsi="Batang" w:eastAsia="Batang" w:ascii="Batang"/>
          <w:spacing w:val="-97"/>
          <w:w w:val="152"/>
          <w:sz w:val="19"/>
          <w:szCs w:val="19"/>
        </w:rPr>
      </w:r>
      <w:r>
        <w:rPr>
          <w:rFonts w:cs="Batang" w:hAnsi="Batang" w:eastAsia="Batang" w:ascii="Batang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  <w:ind w:left="224" w:right="-58"/>
      </w:pPr>
      <w:r>
        <w:rPr>
          <w:rFonts w:cs="Batang" w:hAnsi="Batang" w:eastAsia="Batang" w:ascii="Batang"/>
          <w:w w:val="56"/>
          <w:position w:val="1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w w:val="126"/>
          <w:position w:val="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position w:val="1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position w:val="1"/>
          <w:sz w:val="19"/>
          <w:szCs w:val="19"/>
        </w:rPr>
        <w:t>∈</w:t>
      </w:r>
      <w:r>
        <w:rPr>
          <w:rFonts w:cs="Batang" w:hAnsi="Batang" w:eastAsia="Batang" w:ascii="Batang"/>
          <w:spacing w:val="12"/>
          <w:w w:val="67"/>
          <w:position w:val="1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29"/>
          <w:position w:val="-2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26"/>
          <w:w w:val="129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1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6"/>
          <w:w w:val="129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position w:val="-2"/>
          <w:sz w:val="13"/>
          <w:szCs w:val="13"/>
        </w:rPr>
        <w:t>cov</w:t>
      </w:r>
      <w:r>
        <w:rPr>
          <w:rFonts w:cs="Times New Roman" w:hAnsi="Times New Roman" w:eastAsia="Times New Roman" w:ascii="Times New Roman"/>
          <w:spacing w:val="-12"/>
          <w:w w:val="129"/>
          <w:position w:val="-2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≤</w:t>
      </w:r>
      <w:r>
        <w:rPr>
          <w:rFonts w:cs="Batang" w:hAnsi="Batang" w:eastAsia="Batang" w:ascii="Batang"/>
          <w:spacing w:val="-1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25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23"/>
          <w:w w:val="125"/>
          <w:position w:val="-2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≤</w:t>
      </w:r>
      <w:r>
        <w:rPr>
          <w:rFonts w:cs="Batang" w:hAnsi="Batang" w:eastAsia="Batang" w:ascii="Batang"/>
          <w:spacing w:val="-1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36"/>
          <w:position w:val="-2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1"/>
          <w:w w:val="136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1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17"/>
          <w:w w:val="136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position w:val="-2"/>
          <w:sz w:val="13"/>
          <w:szCs w:val="13"/>
        </w:rPr>
        <w:t>cov</w:t>
      </w:r>
      <w:r>
        <w:rPr>
          <w:rFonts w:cs="Times New Roman" w:hAnsi="Times New Roman" w:eastAsia="Times New Roman" w:ascii="Times New Roman"/>
          <w:spacing w:val="-18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right="-5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3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33"/>
          <w:w w:val="14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50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47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3"/>
          <w:szCs w:val="13"/>
        </w:rPr>
        <w:t>cov</w:t>
      </w:r>
      <w:r>
        <w:rPr>
          <w:rFonts w:cs="Times New Roman" w:hAnsi="Times New Roman" w:eastAsia="Times New Roman" w:ascii="Times New Roman"/>
          <w:spacing w:val="0"/>
          <w:w w:val="206"/>
          <w:position w:val="-2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9"/>
          <w:szCs w:val="9"/>
        </w:rPr>
        <w:t>   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3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33"/>
          <w:w w:val="14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3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26"/>
          <w:position w:val="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position w:val="3"/>
          <w:sz w:val="19"/>
          <w:szCs w:val="19"/>
        </w:rPr>
        <w:t>∈</w:t>
      </w:r>
      <w:r>
        <w:rPr>
          <w:rFonts w:cs="Batang" w:hAnsi="Batang" w:eastAsia="Batang" w:ascii="Batang"/>
          <w:spacing w:val="0"/>
          <w:w w:val="67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15"/>
          <w:w w:val="67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13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34"/>
          <w:w w:val="121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3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0"/>
          <w:w w:val="121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21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3"/>
          <w:sz w:val="19"/>
          <w:szCs w:val="19"/>
        </w:rPr>
        <w:t>50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sectPr>
          <w:type w:val="continuous"/>
          <w:pgSz w:w="12240" w:h="15840"/>
          <w:pgMar w:top="1000" w:bottom="280" w:left="1020" w:right="1000"/>
          <w:cols w:num="3" w:equalWidth="off">
            <w:col w:w="4873" w:space="339"/>
            <w:col w:w="4243" w:space="161"/>
            <w:col w:w="60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220"/>
        <w:ind w:left="1654"/>
      </w:pPr>
      <w:r>
        <w:rPr>
          <w:rFonts w:cs="Times New Roman" w:hAnsi="Times New Roman" w:eastAsia="Times New Roman" w:ascii="Times New Roman"/>
          <w:w w:val="99"/>
          <w:position w:val="1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w w:val="140"/>
          <w:position w:val="-2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1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4"/>
          <w:w w:val="128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position w:val="-2"/>
          <w:sz w:val="13"/>
          <w:szCs w:val="13"/>
        </w:rPr>
        <w:t>cov</w:t>
      </w:r>
      <w:r>
        <w:rPr>
          <w:rFonts w:cs="Times New Roman" w:hAnsi="Times New Roman" w:eastAsia="Times New Roman" w:ascii="Times New Roman"/>
          <w:spacing w:val="-9"/>
          <w:w w:val="128"/>
          <w:position w:val="-2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≤</w:t>
      </w:r>
      <w:r>
        <w:rPr>
          <w:rFonts w:cs="Batang" w:hAnsi="Batang" w:eastAsia="Batang" w:ascii="Batang"/>
          <w:spacing w:val="-1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51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2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≤</w:t>
      </w:r>
      <w:r>
        <w:rPr>
          <w:rFonts w:cs="Batang" w:hAnsi="Batang" w:eastAsia="Batang" w:ascii="Batang"/>
          <w:spacing w:val="-1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40"/>
          <w:position w:val="-2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1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23"/>
          <w:w w:val="14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position w:val="-2"/>
          <w:sz w:val="13"/>
          <w:szCs w:val="13"/>
        </w:rPr>
        <w:t>cov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08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optimization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9"/>
          <w:w w:val="108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19"/>
          <w:szCs w:val="19"/>
        </w:rPr>
        <w:t>oblem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87"/>
        <w:ind w:left="108" w:right="-33" w:firstLine="193"/>
      </w:pP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  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obtain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  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  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foll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  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bi-object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  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non-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linear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       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non-co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       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programming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       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problem: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min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spacing w:lineRule="exact" w:line="0"/>
        <w:ind w:left="1776" w:right="3067"/>
      </w:pPr>
      <w:r>
        <w:pict>
          <v:shape type="#_x0000_t202" style="position:absolute;margin-left:131.537pt;margin-top:12.5664pt;width:3.85024pt;height:6.76667pt;mso-position-horizontal-relative:page;mso-position-vertical-relative:paragraph;z-index:-68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18"/>
                      <w:sz w:val="13"/>
                      <w:szCs w:val="13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18"/>
          <w:position w:val="-11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</w:pPr>
      <w:r>
        <w:br w:type="column"/>
      </w:r>
      <w:r>
        <w:rPr>
          <w:rFonts w:cs="Times New Roman" w:hAnsi="Times New Roman" w:eastAsia="Times New Roman" w:ascii="Times New Roman"/>
          <w:w w:val="115"/>
          <w:position w:val="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w w:val="126"/>
          <w:position w:val="0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w w:val="210"/>
          <w:position w:val="-2"/>
          <w:sz w:val="9"/>
          <w:szCs w:val="9"/>
        </w:rPr>
        <w:t>i,j</w:t>
      </w:r>
      <w:r>
        <w:rPr>
          <w:rFonts w:cs="Times New Roman" w:hAnsi="Times New Roman" w:eastAsia="Times New Roman" w:ascii="Times New Roman"/>
          <w:w w:val="100"/>
          <w:position w:val="-2"/>
          <w:sz w:val="9"/>
          <w:szCs w:val="9"/>
        </w:rPr>
        <w:t>       </w:t>
      </w:r>
      <w:r>
        <w:rPr>
          <w:rFonts w:cs="Times New Roman" w:hAnsi="Times New Roman" w:eastAsia="Times New Roman" w:ascii="Times New Roman"/>
          <w:spacing w:val="3"/>
          <w:w w:val="100"/>
          <w:position w:val="-2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3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0"/>
          <w:w w:val="14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4"/>
          <w:w w:val="14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35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3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19"/>
          <w:position w:val="3"/>
          <w:sz w:val="19"/>
          <w:szCs w:val="19"/>
        </w:rPr>
        <w:t>i,</w:t>
      </w:r>
      <w:r>
        <w:rPr>
          <w:rFonts w:cs="Times New Roman" w:hAnsi="Times New Roman" w:eastAsia="Times New Roman" w:ascii="Times New Roman"/>
          <w:spacing w:val="-15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3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0"/>
          <w:w w:val="15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7"/>
          <w:w w:val="150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position w:val="3"/>
          <w:sz w:val="19"/>
          <w:szCs w:val="19"/>
        </w:rPr>
        <w:t>∈</w:t>
      </w:r>
      <w:r>
        <w:rPr>
          <w:rFonts w:cs="Batang" w:hAnsi="Batang" w:eastAsia="Batang" w:ascii="Batang"/>
          <w:spacing w:val="0"/>
          <w:w w:val="67"/>
          <w:position w:val="3"/>
          <w:sz w:val="19"/>
          <w:szCs w:val="19"/>
        </w:rPr>
        <w:t>  </w:t>
      </w:r>
      <w:r>
        <w:rPr>
          <w:rFonts w:cs="Batang" w:hAnsi="Batang" w:eastAsia="Batang" w:ascii="Batang"/>
          <w:spacing w:val="30"/>
          <w:w w:val="67"/>
          <w:position w:val="3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13</w:t>
      </w:r>
      <w:r>
        <w:rPr>
          <w:rFonts w:cs="Batang" w:hAnsi="Batang" w:eastAsia="Batang" w:ascii="Batang"/>
          <w:spacing w:val="0"/>
          <w:w w:val="100"/>
          <w:position w:val="3"/>
          <w:sz w:val="19"/>
          <w:szCs w:val="19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position w:val="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considered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models.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4"/>
        <w:ind w:right="103" w:firstLine="193"/>
        <w:sectPr>
          <w:type w:val="continuous"/>
          <w:pgSz w:w="12240" w:h="15840"/>
          <w:pgMar w:top="1000" w:bottom="280" w:left="1020" w:right="1000"/>
          <w:cols w:num="2" w:equalWidth="off">
            <w:col w:w="4981" w:space="232"/>
            <w:col w:w="5007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Figures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3,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present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considered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area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ferent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weights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α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y-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to-one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model.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obser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distri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ution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Batang" w:hAnsi="Batang" w:eastAsia="Batang" w:ascii="Batang"/>
          <w:sz w:val="19"/>
          <w:szCs w:val="19"/>
        </w:rPr>
        <w:jc w:val="left"/>
        <w:spacing w:lineRule="exact" w:line="200"/>
        <w:ind w:left="205" w:right="-6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spacing w:val="-19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32"/>
          <w:w w:val="100"/>
          <w:position w:val="9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2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2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88"/>
          <w:position w:val="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position w:val="2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51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-1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2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2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40"/>
          <w:position w:val="-1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-19"/>
          <w:w w:val="100"/>
          <w:position w:val="-1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2"/>
          <w:sz w:val="19"/>
          <w:szCs w:val="19"/>
        </w:rPr>
        <w:t>k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</w:r>
    </w:p>
    <w:p>
      <w:pPr>
        <w:rPr>
          <w:rFonts w:cs="Batang" w:hAnsi="Batang" w:eastAsia="Batang" w:ascii="Batang"/>
          <w:sz w:val="19"/>
          <w:szCs w:val="19"/>
        </w:rPr>
        <w:jc w:val="left"/>
        <w:spacing w:lineRule="exact" w:line="180"/>
        <w:ind w:right="-58"/>
      </w:pPr>
      <w:r>
        <w:br w:type="column"/>
      </w:r>
      <w:r>
        <w:rPr>
          <w:rFonts w:cs="Batang" w:hAnsi="Batang" w:eastAsia="Batang" w:ascii="Batang"/>
          <w:spacing w:val="0"/>
          <w:w w:val="100"/>
          <w:sz w:val="19"/>
          <w:szCs w:val="19"/>
        </w:rPr>
        <w:t>≥</w:t>
      </w:r>
      <w:r>
        <w:rPr>
          <w:rFonts w:cs="Batang" w:hAnsi="Batang" w:eastAsia="Batang" w:ascii="Batang"/>
          <w:spacing w:val="-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26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sz w:val="19"/>
          <w:szCs w:val="19"/>
        </w:rPr>
        <w:t>∈</w:t>
      </w:r>
      <w:r>
        <w:rPr>
          <w:rFonts w:cs="Batang" w:hAnsi="Batang" w:eastAsia="Batang" w:ascii="Batang"/>
          <w:spacing w:val="12"/>
          <w:w w:val="67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1"/>
          <w:sz w:val="19"/>
          <w:szCs w:val="19"/>
        </w:rPr>
        <w:t>}</w:t>
      </w:r>
      <w:r>
        <w:rPr>
          <w:rFonts w:cs="Batang" w:hAnsi="Batang" w:eastAsia="Batang" w:ascii="Batang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sectPr>
          <w:type w:val="continuous"/>
          <w:pgSz w:w="12240" w:h="15840"/>
          <w:pgMar w:top="1000" w:bottom="280" w:left="1020" w:right="1000"/>
          <w:cols w:num="3" w:equalWidth="off">
            <w:col w:w="1807" w:space="140"/>
            <w:col w:w="1812" w:space="1454"/>
            <w:col w:w="500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maximum</w:t>
      </w:r>
      <w:r>
        <w:rPr>
          <w:rFonts w:cs="Times New Roman" w:hAnsi="Times New Roman" w:eastAsia="Times New Roman" w:ascii="Times New Roman"/>
          <w:spacing w:val="30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distance</w:t>
      </w:r>
      <w:r>
        <w:rPr>
          <w:rFonts w:cs="Times New Roman" w:hAnsi="Times New Roman" w:eastAsia="Times New Roman" w:ascii="Times New Roman"/>
          <w:spacing w:val="2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spacing w:val="2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2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sink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(with</w:t>
      </w:r>
      <w:r>
        <w:rPr>
          <w:rFonts w:cs="Times New Roman" w:hAnsi="Times New Roman" w:eastAsia="Times New Roman" w:ascii="Times New Roman"/>
          <w:spacing w:val="26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-1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5"/>
          <w:w w:val="101"/>
          <w:position w:val="-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position w:val="-1"/>
          <w:sz w:val="19"/>
          <w:szCs w:val="19"/>
        </w:rPr>
        <w:t>wer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Batang" w:hAnsi="Batang" w:eastAsia="Batang" w:ascii="Batang"/>
          <w:sz w:val="19"/>
          <w:szCs w:val="19"/>
        </w:rPr>
        <w:jc w:val="left"/>
        <w:spacing w:lineRule="exact" w:line="220"/>
        <w:ind w:left="205"/>
      </w:pPr>
      <w:r>
        <w:pict>
          <v:shape type="#_x0000_t202" style="position:absolute;margin-left:106.039pt;margin-top:0pt;width:3.85024pt;height:6.76667pt;mso-position-horizontal-relative:page;mso-position-vertical-relative:paragraph;z-index:-68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18"/>
                      <w:sz w:val="13"/>
                      <w:szCs w:val="13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Batang" w:hAnsi="Batang" w:eastAsia="Batang" w:ascii="Batang"/>
          <w:w w:val="88"/>
          <w:position w:val="1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w w:val="116"/>
          <w:position w:val="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w w:val="151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-2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77"/>
          <w:position w:val="-2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spacing w:val="-15"/>
          <w:w w:val="100"/>
          <w:position w:val="-2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1"/>
          <w:sz w:val="19"/>
          <w:szCs w:val="19"/>
        </w:rPr>
        <w:t>k</w:t>
      </w:r>
      <w:r>
        <w:rPr>
          <w:rFonts w:cs="Batang" w:hAnsi="Batang" w:eastAsia="Batang" w:ascii="Batang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right="-58"/>
      </w:pPr>
      <w:r>
        <w:br w:type="column"/>
      </w:r>
      <w:r>
        <w:rPr>
          <w:rFonts w:cs="Batang" w:hAnsi="Batang" w:eastAsia="Batang" w:ascii="Batang"/>
          <w:spacing w:val="0"/>
          <w:w w:val="100"/>
          <w:sz w:val="19"/>
          <w:szCs w:val="19"/>
        </w:rPr>
        <w:t>≥</w:t>
      </w:r>
      <w:r>
        <w:rPr>
          <w:rFonts w:cs="Batang" w:hAnsi="Batang" w:eastAsia="Batang" w:ascii="Batang"/>
          <w:spacing w:val="-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19"/>
          <w:sz w:val="19"/>
          <w:szCs w:val="19"/>
        </w:rPr>
        <w:t>i,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-7"/>
          <w:w w:val="15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sz w:val="19"/>
          <w:szCs w:val="19"/>
        </w:rPr>
        <w:t>∈</w:t>
      </w:r>
      <w:r>
        <w:rPr>
          <w:rFonts w:cs="Batang" w:hAnsi="Batang" w:eastAsia="Batang" w:ascii="Batang"/>
          <w:spacing w:val="12"/>
          <w:w w:val="67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0"/>
          <w:sz w:val="19"/>
          <w:szCs w:val="19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0"/>
          <w:w w:val="15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28"/>
          <w:w w:val="15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9" w:lineRule="exact" w:line="200"/>
        <w:sectPr>
          <w:type w:val="continuous"/>
          <w:pgSz w:w="12240" w:h="15840"/>
          <w:pgMar w:top="1000" w:bottom="280" w:left="1020" w:right="1000"/>
          <w:cols w:num="3" w:equalWidth="off">
            <w:col w:w="1178" w:space="63"/>
            <w:col w:w="2633" w:space="1338"/>
            <w:col w:w="500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consumption)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obtained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9"/>
          <w:szCs w:val="19"/>
        </w:rPr>
        <w:t>α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19"/>
          <w:szCs w:val="19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30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-1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13"/>
          <w:w w:val="14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8)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-1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20"/>
        <w:ind w:left="351"/>
      </w:pPr>
      <w:r>
        <w:pict>
          <v:shape type="#_x0000_t202" style="position:absolute;margin-left:61.2492pt;margin-top:1.33261pt;width:31.8526pt;height:12.5987pt;mso-position-horizontal-relative:page;mso-position-vertical-relative:paragraph;z-index:-68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180"/>
                    <w:ind w:right="-58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Z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spacing w:val="27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Batang" w:hAnsi="Batang" w:eastAsia="Batang" w:ascii="Batang"/>
                      <w:spacing w:val="0"/>
                      <w:w w:val="100"/>
                      <w:sz w:val="19"/>
                      <w:szCs w:val="19"/>
                    </w:rPr>
                    <w:t>≤</w:t>
                  </w:r>
                  <w:r>
                    <w:rPr>
                      <w:rFonts w:cs="Batang" w:hAnsi="Batang" w:eastAsia="Batang" w:ascii="Batang"/>
                      <w:spacing w:val="-14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5"/>
                      <w:sz w:val="19"/>
                      <w:szCs w:val="19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  <w:t>            </w:t>
      </w:r>
      <w:r>
        <w:rPr>
          <w:rFonts w:cs="Times New Roman" w:hAnsi="Times New Roman" w:eastAsia="Times New Roman" w:ascii="Times New Roman"/>
          <w:spacing w:val="5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exact" w:line="120"/>
      </w:pPr>
      <w:r>
        <w:rPr>
          <w:rFonts w:cs="Times New Roman" w:hAnsi="Times New Roman" w:eastAsia="Times New Roman" w:ascii="Times New Roman"/>
          <w:spacing w:val="0"/>
          <w:w w:val="126"/>
          <w:sz w:val="13"/>
          <w:szCs w:val="13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</w:r>
    </w:p>
    <w:p>
      <w:pPr>
        <w:rPr>
          <w:rFonts w:cs="Batang" w:hAnsi="Batang" w:eastAsia="Batang" w:ascii="Batang"/>
          <w:sz w:val="19"/>
          <w:szCs w:val="19"/>
        </w:rPr>
        <w:jc w:val="left"/>
        <w:spacing w:lineRule="exact" w:line="200"/>
        <w:ind w:right="-5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26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67"/>
          <w:sz w:val="19"/>
          <w:szCs w:val="19"/>
        </w:rPr>
        <w:t>∈</w:t>
      </w:r>
      <w:r>
        <w:rPr>
          <w:rFonts w:cs="Batang" w:hAnsi="Batang" w:eastAsia="Batang" w:ascii="Batang"/>
          <w:spacing w:val="12"/>
          <w:w w:val="67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sz w:val="19"/>
          <w:szCs w:val="19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9"/>
          <w:szCs w:val="19"/>
        </w:rPr>
        <w:t>n</w:t>
      </w:r>
      <w:r>
        <w:rPr>
          <w:rFonts w:cs="Batang" w:hAnsi="Batang" w:eastAsia="Batang" w:ascii="Batang"/>
          <w:spacing w:val="0"/>
          <w:w w:val="101"/>
          <w:sz w:val="19"/>
          <w:szCs w:val="19"/>
        </w:rPr>
        <w:t>}</w:t>
      </w:r>
      <w:r>
        <w:rPr>
          <w:rFonts w:cs="Batang" w:hAnsi="Batang" w:eastAsia="Batang" w:ascii="Batang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9"/>
        <w:sectPr>
          <w:type w:val="continuous"/>
          <w:pgSz w:w="12240" w:h="15840"/>
          <w:pgMar w:top="1000" w:bottom="280" w:left="1020" w:right="1000"/>
          <w:cols w:num="3" w:equalWidth="off">
            <w:col w:w="1125" w:space="9"/>
            <w:col w:w="1511" w:space="2567"/>
            <w:col w:w="500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distri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ution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ensures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orst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6"/>
          <w:w w:val="14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92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exact" w:line="220"/>
        <w:ind w:left="205" w:right="391"/>
      </w:pPr>
      <w:r>
        <w:rPr>
          <w:rFonts w:cs="Times New Roman" w:hAnsi="Times New Roman" w:eastAsia="Times New Roman" w:ascii="Times New Roman"/>
          <w:spacing w:val="0"/>
          <w:w w:val="136"/>
          <w:position w:val="2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1"/>
          <w:w w:val="136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2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17"/>
          <w:w w:val="136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3"/>
          <w:szCs w:val="13"/>
        </w:rPr>
        <w:t>cov</w:t>
      </w:r>
      <w:r>
        <w:rPr>
          <w:rFonts w:cs="Times New Roman" w:hAnsi="Times New Roman" w:eastAsia="Times New Roman" w:ascii="Times New Roman"/>
          <w:spacing w:val="0"/>
          <w:w w:val="206"/>
          <w:position w:val="-2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9"/>
          <w:szCs w:val="9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9"/>
          <w:szCs w:val="9"/>
        </w:rPr>
        <w:t> </w:t>
      </w:r>
      <w:r>
        <w:rPr>
          <w:rFonts w:cs="Batang" w:hAnsi="Batang" w:eastAsia="Batang" w:ascii="Batang"/>
          <w:spacing w:val="0"/>
          <w:w w:val="100"/>
          <w:position w:val="2"/>
          <w:sz w:val="19"/>
          <w:szCs w:val="19"/>
        </w:rPr>
        <w:t>≤</w:t>
      </w:r>
      <w:r>
        <w:rPr>
          <w:rFonts w:cs="Batang" w:hAnsi="Batang" w:eastAsia="Batang" w:ascii="Batang"/>
          <w:spacing w:val="-14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2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23"/>
          <w:w w:val="125"/>
          <w:position w:val="0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2"/>
          <w:sz w:val="19"/>
          <w:szCs w:val="19"/>
        </w:rPr>
        <w:t>≤</w:t>
      </w:r>
      <w:r>
        <w:rPr>
          <w:rFonts w:cs="Batang" w:hAnsi="Batang" w:eastAsia="Batang" w:ascii="Batang"/>
          <w:spacing w:val="-14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2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1"/>
          <w:w w:val="136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2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17"/>
          <w:w w:val="136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2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3"/>
          <w:szCs w:val="13"/>
        </w:rPr>
        <w:t>cov</w:t>
      </w:r>
      <w:r>
        <w:rPr>
          <w:rFonts w:cs="Times New Roman" w:hAnsi="Times New Roman" w:eastAsia="Times New Roman" w:ascii="Times New Roman"/>
          <w:spacing w:val="0"/>
          <w:w w:val="206"/>
          <w:position w:val="-2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2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position w:val="2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2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26"/>
          <w:position w:val="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2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13"/>
          <w:w w:val="14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exact" w:line="220"/>
        <w:ind w:left="205" w:right="439"/>
      </w:pPr>
      <w:r>
        <w:rPr>
          <w:rFonts w:cs="Times New Roman" w:hAnsi="Times New Roman" w:eastAsia="Times New Roman" w:ascii="Times New Roman"/>
          <w:w w:val="99"/>
          <w:position w:val="2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w w:val="140"/>
          <w:position w:val="-1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2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23"/>
          <w:w w:val="14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position w:val="-1"/>
          <w:sz w:val="13"/>
          <w:szCs w:val="13"/>
        </w:rPr>
        <w:t>cov</w:t>
      </w:r>
      <w:r>
        <w:rPr>
          <w:rFonts w:cs="Times New Roman" w:hAnsi="Times New Roman" w:eastAsia="Times New Roman" w:ascii="Times New Roman"/>
          <w:spacing w:val="0"/>
          <w:w w:val="206"/>
          <w:position w:val="-3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9"/>
          <w:szCs w:val="9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position w:val="-3"/>
          <w:sz w:val="9"/>
          <w:szCs w:val="9"/>
        </w:rPr>
        <w:t> </w:t>
      </w:r>
      <w:r>
        <w:rPr>
          <w:rFonts w:cs="Batang" w:hAnsi="Batang" w:eastAsia="Batang" w:ascii="Batang"/>
          <w:spacing w:val="0"/>
          <w:w w:val="100"/>
          <w:position w:val="2"/>
          <w:sz w:val="19"/>
          <w:szCs w:val="19"/>
        </w:rPr>
        <w:t>≤</w:t>
      </w:r>
      <w:r>
        <w:rPr>
          <w:rFonts w:cs="Batang" w:hAnsi="Batang" w:eastAsia="Batang" w:ascii="Batang"/>
          <w:spacing w:val="-14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51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3"/>
          <w:szCs w:val="13"/>
        </w:rPr>
        <w:t> </w:t>
      </w:r>
      <w:r>
        <w:rPr>
          <w:rFonts w:cs="Batang" w:hAnsi="Batang" w:eastAsia="Batang" w:ascii="Batang"/>
          <w:spacing w:val="0"/>
          <w:w w:val="100"/>
          <w:position w:val="2"/>
          <w:sz w:val="19"/>
          <w:szCs w:val="19"/>
        </w:rPr>
        <w:t>≤</w:t>
      </w:r>
      <w:r>
        <w:rPr>
          <w:rFonts w:cs="Batang" w:hAnsi="Batang" w:eastAsia="Batang" w:ascii="Batang"/>
          <w:spacing w:val="-14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40"/>
          <w:position w:val="-1"/>
          <w:sz w:val="13"/>
          <w:szCs w:val="13"/>
        </w:rPr>
        <w:t>sink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2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23"/>
          <w:w w:val="14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2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position w:val="-1"/>
          <w:sz w:val="13"/>
          <w:szCs w:val="13"/>
        </w:rPr>
        <w:t>cov</w:t>
      </w:r>
      <w:r>
        <w:rPr>
          <w:rFonts w:cs="Times New Roman" w:hAnsi="Times New Roman" w:eastAsia="Times New Roman" w:ascii="Times New Roman"/>
          <w:spacing w:val="0"/>
          <w:w w:val="206"/>
          <w:position w:val="-3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3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position w:val="2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56"/>
          <w:position w:val="2"/>
          <w:sz w:val="19"/>
          <w:szCs w:val="19"/>
        </w:rPr>
        <w:t>∀</w:t>
      </w:r>
      <w:r>
        <w:rPr>
          <w:rFonts w:cs="Times New Roman" w:hAnsi="Times New Roman" w:eastAsia="Times New Roman" w:ascii="Times New Roman"/>
          <w:spacing w:val="0"/>
          <w:w w:val="126"/>
          <w:position w:val="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2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13"/>
          <w:w w:val="14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...,</w:t>
      </w:r>
      <w:r>
        <w:rPr>
          <w:rFonts w:cs="Times New Roman" w:hAnsi="Times New Roman" w:eastAsia="Times New Roman" w:ascii="Times New Roman"/>
          <w:spacing w:val="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ind w:left="108" w:right="-49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single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ersion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aggr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1"/>
          <w:w w:val="101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ating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  <w:ind w:left="108" w:right="-5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functions</w:t>
      </w:r>
      <w:r>
        <w:rPr>
          <w:rFonts w:cs="Times New Roman" w:hAnsi="Times New Roman" w:eastAsia="Times New Roman" w:ascii="Times New Roman"/>
          <w:spacing w:val="27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foll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ws:</w:t>
      </w:r>
      <w:r>
        <w:rPr>
          <w:rFonts w:cs="Times New Roman" w:hAnsi="Times New Roman" w:eastAsia="Times New Roman" w:ascii="Times New Roman"/>
          <w:spacing w:val="26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19"/>
          <w:szCs w:val="19"/>
        </w:rPr>
        <w:t>min</w:t>
      </w:r>
      <w:r>
        <w:rPr>
          <w:rFonts w:cs="Times New Roman" w:hAnsi="Times New Roman" w:eastAsia="Times New Roman" w:ascii="Times New Roman"/>
          <w:spacing w:val="1"/>
          <w:w w:val="112"/>
          <w:position w:val="-1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1"/>
          <w:w w:val="112"/>
          <w:position w:val="-1"/>
          <w:sz w:val="19"/>
          <w:szCs w:val="19"/>
        </w:rPr>
        <w:t>α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spacing w:val="10"/>
          <w:w w:val="112"/>
          <w:position w:val="-1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19"/>
          <w:szCs w:val="19"/>
        </w:rPr>
        <w:t>−</w:t>
      </w:r>
      <w:r>
        <w:rPr>
          <w:rFonts w:cs="Batang" w:hAnsi="Batang" w:eastAsia="Batang" w:ascii="Batang"/>
          <w:spacing w:val="-25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19"/>
          <w:szCs w:val="19"/>
        </w:rPr>
        <w:t>β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-1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3"/>
        <w:ind w:left="108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α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β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suitably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chosen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such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α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spacing w:val="-23"/>
          <w:w w:val="14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β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18"/>
          <w:w w:val="12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2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08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Many-to-many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87" w:lineRule="auto" w:line="254"/>
        <w:ind w:left="108" w:right="-33" w:firstLine="193"/>
      </w:pP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y-to-ma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communicate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another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one.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aim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maximize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ered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space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connected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sensors.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6" w:lineRule="auto" w:line="250"/>
        <w:ind w:left="108" w:right="-35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1)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Objectives: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addition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(section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19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-A),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connected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maximized.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Lets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164"/>
          <w:position w:val="-3"/>
          <w:sz w:val="13"/>
          <w:szCs w:val="13"/>
        </w:rPr>
        <w:t>ij</w:t>
      </w:r>
      <w:r>
        <w:rPr>
          <w:rFonts w:cs="Times New Roman" w:hAnsi="Times New Roman" w:eastAsia="Times New Roman" w:ascii="Times New Roman"/>
          <w:spacing w:val="32"/>
          <w:w w:val="164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binary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ariable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equal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communicate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30"/>
          <w:w w:val="15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otherwise.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1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1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function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4" w:lineRule="auto" w:line="254"/>
        <w:ind w:right="10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optimal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obtained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distri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ution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associated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α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28"/>
          <w:w w:val="14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0)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ut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greater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consump-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tion.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best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compromise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consumption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obtained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parameters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α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13"/>
          <w:w w:val="14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0"/>
          <w:w w:val="112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19"/>
          <w:szCs w:val="19"/>
        </w:rPr>
        <w:t>9)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00"/>
        <w:ind w:left="159" w:right="101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Figures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6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7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present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3" w:lineRule="auto" w:line="254"/>
        <w:ind w:right="10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considered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area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ferent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weights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γ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y-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to-ma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distri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obtained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parameters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γ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23"/>
          <w:w w:val="14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2)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ensure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good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connect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vity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(the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exact" w:line="260"/>
        <w:ind w:right="94"/>
      </w:pP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46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possible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conn</w:t>
      </w:r>
      <w:r>
        <w:rPr>
          <w:rFonts w:cs="Times New Roman" w:hAnsi="Times New Roman" w:eastAsia="Times New Roman" w:ascii="Times New Roman"/>
          <w:spacing w:val="-3"/>
          <w:w w:val="100"/>
          <w:position w:val="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xions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46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81"/>
          <w:position w:val="18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181"/>
          <w:position w:val="-2"/>
          <w:sz w:val="13"/>
          <w:szCs w:val="13"/>
        </w:rPr>
        <w:t>ij</w:t>
      </w:r>
      <w:r>
        <w:rPr>
          <w:rFonts w:cs="Times New Roman" w:hAnsi="Times New Roman" w:eastAsia="Times New Roman" w:ascii="Times New Roman"/>
          <w:spacing w:val="-8"/>
          <w:w w:val="181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3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164"/>
          <w:position w:val="0"/>
          <w:sz w:val="13"/>
          <w:szCs w:val="13"/>
        </w:rPr>
        <w:t>ij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3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0"/>
          <w:w w:val="12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2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3"/>
          <w:sz w:val="19"/>
          <w:szCs w:val="19"/>
        </w:rPr>
        <w:t>78</w:t>
      </w:r>
      <w:r>
        <w:rPr>
          <w:rFonts w:cs="Times New Roman" w:hAnsi="Times New Roman" w:eastAsia="Times New Roman" w:ascii="Times New Roman"/>
          <w:spacing w:val="0"/>
          <w:w w:val="120"/>
          <w:position w:val="3"/>
          <w:sz w:val="19"/>
          <w:szCs w:val="19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9" w:lineRule="auto" w:line="90"/>
        <w:ind w:right="73"/>
      </w:pP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ith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parameters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γ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-13"/>
          <w:w w:val="14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1)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bette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4"/>
          <w:w w:val="101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ut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less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connect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vity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0"/>
          <w:w w:val="193"/>
          <w:position w:val="15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164"/>
          <w:position w:val="-6"/>
          <w:sz w:val="13"/>
          <w:szCs w:val="13"/>
        </w:rPr>
        <w:t>ij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164"/>
          <w:position w:val="-3"/>
          <w:sz w:val="13"/>
          <w:szCs w:val="13"/>
        </w:rPr>
        <w:t>ij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18"/>
          <w:w w:val="12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19"/>
          <w:szCs w:val="19"/>
        </w:rPr>
        <w:t>76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19"/>
          <w:szCs w:val="19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ind w:right="1102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Evaluation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Estimated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Deployment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73" w:lineRule="auto" w:line="254"/>
        <w:ind w:right="103" w:firstLine="193"/>
        <w:sectPr>
          <w:type w:val="continuous"/>
          <w:pgSz w:w="12240" w:h="15840"/>
          <w:pgMar w:top="1000" w:bottom="280" w:left="1020" w:right="1000"/>
          <w:cols w:num="2" w:equalWidth="off">
            <w:col w:w="4981" w:space="231"/>
            <w:col w:w="5008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optimal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based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complete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kn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wl-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edge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points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interest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been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designed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spacing w:lineRule="exact" w:line="60"/>
        <w:ind w:left="1106"/>
      </w:pPr>
      <w:r>
        <w:rPr>
          <w:rFonts w:cs="Arial" w:hAnsi="Arial" w:eastAsia="Arial" w:ascii="Arial"/>
          <w:spacing w:val="0"/>
          <w:w w:val="101"/>
          <w:sz w:val="6"/>
          <w:szCs w:val="6"/>
        </w:rPr>
        <w:t>50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rFonts w:cs="Arial" w:hAnsi="Arial" w:eastAsia="Arial" w:ascii="Arial"/>
          <w:sz w:val="6"/>
          <w:szCs w:val="6"/>
        </w:rPr>
        <w:jc w:val="right"/>
        <w:spacing w:lineRule="exact" w:line="40"/>
      </w:pPr>
      <w:r>
        <w:rPr>
          <w:rFonts w:cs="Arial" w:hAnsi="Arial" w:eastAsia="Arial" w:ascii="Arial"/>
          <w:spacing w:val="0"/>
          <w:w w:val="100"/>
          <w:sz w:val="6"/>
          <w:szCs w:val="6"/>
        </w:rPr>
        <w:t>"data_13_02_08"</w:t>
      </w:r>
      <w:r>
        <w:rPr>
          <w:rFonts w:cs="Arial" w:hAnsi="Arial" w:eastAsia="Arial" w:ascii="Arial"/>
          <w:spacing w:val="5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using</w:t>
      </w:r>
      <w:r>
        <w:rPr>
          <w:rFonts w:cs="Arial" w:hAnsi="Arial" w:eastAsia="Arial" w:ascii="Arial"/>
          <w:spacing w:val="1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1"/>
          <w:sz w:val="6"/>
          <w:szCs w:val="6"/>
        </w:rPr>
        <w:t>1:2:3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rFonts w:cs="Arial" w:hAnsi="Arial" w:eastAsia="Arial" w:ascii="Arial"/>
          <w:sz w:val="6"/>
          <w:szCs w:val="6"/>
        </w:rPr>
        <w:jc w:val="right"/>
        <w:spacing w:lineRule="exact" w:line="60"/>
      </w:pPr>
      <w:r>
        <w:rPr>
          <w:rFonts w:cs="Arial" w:hAnsi="Arial" w:eastAsia="Arial" w:ascii="Arial"/>
          <w:spacing w:val="0"/>
          <w:w w:val="100"/>
          <w:sz w:val="6"/>
          <w:szCs w:val="6"/>
        </w:rPr>
        <w:t>"data_13_02_08"</w:t>
      </w:r>
      <w:r>
        <w:rPr>
          <w:rFonts w:cs="Arial" w:hAnsi="Arial" w:eastAsia="Arial" w:ascii="Arial"/>
          <w:spacing w:val="5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using</w:t>
      </w:r>
      <w:r>
        <w:rPr>
          <w:rFonts w:cs="Arial" w:hAnsi="Arial" w:eastAsia="Arial" w:ascii="Arial"/>
          <w:spacing w:val="1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1"/>
          <w:sz w:val="6"/>
          <w:szCs w:val="6"/>
        </w:rPr>
        <w:t>1:2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4"/>
          <w:szCs w:val="4"/>
        </w:rPr>
        <w:jc w:val="left"/>
        <w:ind w:right="-27"/>
      </w:pPr>
      <w:r>
        <w:pict>
          <v:shape type="#_x0000_t75" style="position:absolute;margin-left:320.804pt;margin-top:0.998099pt;width:109.573pt;height:78.126pt;mso-position-horizontal-relative:page;mso-position-vertical-relative:paragraph;z-index:-680">
            <v:imagedata o:title="" r:id="rId8"/>
          </v:shape>
        </w:pict>
      </w:r>
      <w:r>
        <w:rPr>
          <w:rFonts w:cs="Arial" w:hAnsi="Arial" w:eastAsia="Arial" w:ascii="Arial"/>
          <w:spacing w:val="0"/>
          <w:w w:val="100"/>
          <w:sz w:val="4"/>
          <w:szCs w:val="4"/>
        </w:rPr>
        <w:t>50</w:t>
      </w:r>
      <w:r>
        <w:rPr>
          <w:rFonts w:cs="Arial" w:hAnsi="Arial" w:eastAsia="Arial" w:ascii="Arial"/>
          <w:spacing w:val="0"/>
          <w:w w:val="100"/>
          <w:sz w:val="4"/>
          <w:szCs w:val="4"/>
        </w:rPr>
        <w:t>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spacing w:val="4"/>
          <w:w w:val="100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50</w:t>
      </w:r>
      <w:r>
        <w:rPr>
          <w:rFonts w:cs="Arial" w:hAnsi="Arial" w:eastAsia="Arial" w:ascii="Arial"/>
          <w:spacing w:val="0"/>
          <w:w w:val="100"/>
          <w:sz w:val="4"/>
          <w:szCs w:val="4"/>
        </w:rPr>
      </w:r>
    </w:p>
    <w:p>
      <w:pPr>
        <w:rPr>
          <w:rFonts w:cs="Arial" w:hAnsi="Arial" w:eastAsia="Arial" w:ascii="Arial"/>
          <w:sz w:val="4"/>
          <w:szCs w:val="4"/>
        </w:rPr>
        <w:jc w:val="left"/>
        <w:spacing w:lineRule="exact" w:line="40"/>
        <w:ind w:left="1156"/>
      </w:pPr>
      <w:r>
        <w:rPr>
          <w:rFonts w:cs="Arial" w:hAnsi="Arial" w:eastAsia="Arial" w:ascii="Arial"/>
          <w:spacing w:val="0"/>
          <w:w w:val="118"/>
          <w:sz w:val="4"/>
          <w:szCs w:val="4"/>
        </w:rPr>
        <w:t>"data_13_08S20_02S78_R35"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using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1:2:3</w:t>
      </w:r>
      <w:r>
        <w:rPr>
          <w:rFonts w:cs="Arial" w:hAnsi="Arial" w:eastAsia="Arial" w:ascii="Arial"/>
          <w:spacing w:val="0"/>
          <w:w w:val="100"/>
          <w:sz w:val="4"/>
          <w:szCs w:val="4"/>
        </w:rPr>
      </w:r>
    </w:p>
    <w:p>
      <w:pPr>
        <w:rPr>
          <w:rFonts w:cs="Arial" w:hAnsi="Arial" w:eastAsia="Arial" w:ascii="Arial"/>
          <w:sz w:val="4"/>
          <w:szCs w:val="4"/>
        </w:rPr>
        <w:jc w:val="left"/>
        <w:spacing w:before="1"/>
        <w:ind w:left="1195"/>
      </w:pPr>
      <w:r>
        <w:rPr>
          <w:rFonts w:cs="Arial" w:hAnsi="Arial" w:eastAsia="Arial" w:ascii="Arial"/>
          <w:spacing w:val="0"/>
          <w:w w:val="118"/>
          <w:sz w:val="4"/>
          <w:szCs w:val="4"/>
        </w:rPr>
        <w:t>"data_13_08S20_02S78_R35"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using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1:2</w:t>
      </w:r>
      <w:r>
        <w:rPr>
          <w:rFonts w:cs="Arial" w:hAnsi="Arial" w:eastAsia="Arial" w:ascii="Arial"/>
          <w:spacing w:val="0"/>
          <w:w w:val="100"/>
          <w:sz w:val="4"/>
          <w:szCs w:val="4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4"/>
          <w:szCs w:val="4"/>
        </w:rPr>
        <w:jc w:val="left"/>
        <w:spacing w:lineRule="auto" w:line="248"/>
        <w:ind w:left="40" w:right="437" w:hanging="40"/>
        <w:sectPr>
          <w:pgMar w:header="0" w:footer="1102" w:top="1000" w:bottom="280" w:left="1020" w:right="780"/>
          <w:pgSz w:w="12240" w:h="15840"/>
          <w:cols w:num="3" w:equalWidth="off">
            <w:col w:w="3740" w:space="1576"/>
            <w:col w:w="2684" w:space="1102"/>
            <w:col w:w="1338"/>
          </w:cols>
        </w:sectPr>
      </w:pPr>
      <w:r>
        <w:pict>
          <v:shape type="#_x0000_t75" style="position:absolute;margin-left:452.347pt;margin-top:-1.24839pt;width:109.573pt;height:78.126pt;mso-position-horizontal-relative:page;mso-position-vertical-relative:paragraph;z-index:-679">
            <v:imagedata o:title="" r:id="rId9"/>
          </v:shape>
        </w:pic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"data_13_09S20_01S78_R35"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using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1:2:3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"data_13_09S20_01S78_R35"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using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1:2</w:t>
      </w:r>
      <w:r>
        <w:rPr>
          <w:rFonts w:cs="Arial" w:hAnsi="Arial" w:eastAsia="Arial" w:ascii="Arial"/>
          <w:spacing w:val="0"/>
          <w:w w:val="100"/>
          <w:sz w:val="4"/>
          <w:szCs w:val="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4"/>
          <w:szCs w:val="4"/>
        </w:rPr>
        <w:jc w:val="left"/>
        <w:ind w:left="5316"/>
      </w:pPr>
      <w:r>
        <w:rPr>
          <w:rFonts w:cs="Arial" w:hAnsi="Arial" w:eastAsia="Arial" w:ascii="Arial"/>
          <w:spacing w:val="0"/>
          <w:w w:val="100"/>
          <w:sz w:val="4"/>
          <w:szCs w:val="4"/>
        </w:rPr>
        <w:t>40</w:t>
      </w:r>
      <w:r>
        <w:rPr>
          <w:rFonts w:cs="Arial" w:hAnsi="Arial" w:eastAsia="Arial" w:ascii="Arial"/>
          <w:spacing w:val="0"/>
          <w:w w:val="100"/>
          <w:sz w:val="4"/>
          <w:szCs w:val="4"/>
        </w:rPr>
        <w:t>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spacing w:val="4"/>
          <w:w w:val="100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40</w:t>
      </w:r>
      <w:r>
        <w:rPr>
          <w:rFonts w:cs="Arial" w:hAnsi="Arial" w:eastAsia="Arial" w:ascii="Arial"/>
          <w:spacing w:val="0"/>
          <w:w w:val="100"/>
          <w:sz w:val="4"/>
          <w:szCs w:val="4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spacing w:before="45"/>
        <w:ind w:left="1106"/>
      </w:pPr>
      <w:r>
        <w:rPr>
          <w:rFonts w:cs="Arial" w:hAnsi="Arial" w:eastAsia="Arial" w:ascii="Arial"/>
          <w:spacing w:val="0"/>
          <w:w w:val="101"/>
          <w:sz w:val="6"/>
          <w:szCs w:val="6"/>
        </w:rPr>
        <w:t>40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4"/>
          <w:szCs w:val="4"/>
        </w:rPr>
        <w:jc w:val="left"/>
        <w:ind w:left="5316"/>
      </w:pPr>
      <w:r>
        <w:rPr>
          <w:rFonts w:cs="Arial" w:hAnsi="Arial" w:eastAsia="Arial" w:ascii="Arial"/>
          <w:spacing w:val="0"/>
          <w:w w:val="100"/>
          <w:sz w:val="4"/>
          <w:szCs w:val="4"/>
        </w:rPr>
        <w:t>30</w:t>
      </w:r>
      <w:r>
        <w:rPr>
          <w:rFonts w:cs="Arial" w:hAnsi="Arial" w:eastAsia="Arial" w:ascii="Arial"/>
          <w:spacing w:val="0"/>
          <w:w w:val="100"/>
          <w:sz w:val="4"/>
          <w:szCs w:val="4"/>
        </w:rPr>
        <w:t>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spacing w:val="4"/>
          <w:w w:val="100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30</w:t>
      </w:r>
      <w:r>
        <w:rPr>
          <w:rFonts w:cs="Arial" w:hAnsi="Arial" w:eastAsia="Arial" w:ascii="Arial"/>
          <w:spacing w:val="0"/>
          <w:w w:val="100"/>
          <w:sz w:val="4"/>
          <w:szCs w:val="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ind w:left="1106"/>
      </w:pPr>
      <w:r>
        <w:rPr>
          <w:rFonts w:cs="Arial" w:hAnsi="Arial" w:eastAsia="Arial" w:ascii="Arial"/>
          <w:spacing w:val="0"/>
          <w:w w:val="101"/>
          <w:sz w:val="6"/>
          <w:szCs w:val="6"/>
        </w:rPr>
        <w:t>30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rFonts w:cs="Arial" w:hAnsi="Arial" w:eastAsia="Arial" w:ascii="Arial"/>
          <w:sz w:val="4"/>
          <w:szCs w:val="4"/>
        </w:rPr>
        <w:jc w:val="left"/>
        <w:spacing w:before="63"/>
        <w:ind w:left="5316"/>
      </w:pPr>
      <w:r>
        <w:rPr>
          <w:rFonts w:cs="Arial" w:hAnsi="Arial" w:eastAsia="Arial" w:ascii="Arial"/>
          <w:spacing w:val="0"/>
          <w:w w:val="100"/>
          <w:sz w:val="4"/>
          <w:szCs w:val="4"/>
        </w:rPr>
        <w:t>20</w:t>
      </w:r>
      <w:r>
        <w:rPr>
          <w:rFonts w:cs="Arial" w:hAnsi="Arial" w:eastAsia="Arial" w:ascii="Arial"/>
          <w:spacing w:val="0"/>
          <w:w w:val="100"/>
          <w:sz w:val="4"/>
          <w:szCs w:val="4"/>
        </w:rPr>
        <w:t>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spacing w:val="4"/>
          <w:w w:val="100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20</w:t>
      </w:r>
      <w:r>
        <w:rPr>
          <w:rFonts w:cs="Arial" w:hAnsi="Arial" w:eastAsia="Arial" w:ascii="Arial"/>
          <w:spacing w:val="0"/>
          <w:w w:val="100"/>
          <w:sz w:val="4"/>
          <w:szCs w:val="4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4"/>
          <w:szCs w:val="4"/>
        </w:rPr>
        <w:jc w:val="left"/>
        <w:spacing w:before="54"/>
        <w:ind w:left="1106"/>
      </w:pPr>
      <w:r>
        <w:pict>
          <v:shape type="#_x0000_t75" style="position:absolute;margin-left:111.434pt;margin-top:-55.9387pt;width:140.88pt;height:100.448pt;mso-position-horizontal-relative:page;mso-position-vertical-relative:paragraph;z-index:-683">
            <v:imagedata o:title="" r:id="rId10"/>
          </v:shape>
        </w:pict>
      </w:r>
      <w:r>
        <w:rPr>
          <w:rFonts w:cs="Arial" w:hAnsi="Arial" w:eastAsia="Arial" w:ascii="Arial"/>
          <w:spacing w:val="0"/>
          <w:w w:val="100"/>
          <w:position w:val="2"/>
          <w:sz w:val="6"/>
          <w:szCs w:val="6"/>
        </w:rPr>
        <w:t>20</w:t>
      </w:r>
      <w:r>
        <w:rPr>
          <w:rFonts w:cs="Arial" w:hAnsi="Arial" w:eastAsia="Arial" w:ascii="Arial"/>
          <w:spacing w:val="0"/>
          <w:w w:val="100"/>
          <w:position w:val="2"/>
          <w:sz w:val="6"/>
          <w:szCs w:val="6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spacing w:val="5"/>
          <w:w w:val="100"/>
          <w:position w:val="2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4"/>
          <w:szCs w:val="4"/>
        </w:rPr>
        <w:t>10</w:t>
      </w:r>
      <w:r>
        <w:rPr>
          <w:rFonts w:cs="Arial" w:hAnsi="Arial" w:eastAsia="Arial" w:ascii="Arial"/>
          <w:spacing w:val="0"/>
          <w:w w:val="100"/>
          <w:position w:val="0"/>
          <w:sz w:val="4"/>
          <w:szCs w:val="4"/>
        </w:rPr>
        <w:t>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spacing w:val="4"/>
          <w:w w:val="100"/>
          <w:position w:val="0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18"/>
          <w:position w:val="0"/>
          <w:sz w:val="4"/>
          <w:szCs w:val="4"/>
        </w:rPr>
        <w:t>10</w:t>
      </w:r>
      <w:r>
        <w:rPr>
          <w:rFonts w:cs="Arial" w:hAnsi="Arial" w:eastAsia="Arial" w:ascii="Arial"/>
          <w:spacing w:val="0"/>
          <w:w w:val="100"/>
          <w:position w:val="0"/>
          <w:sz w:val="4"/>
          <w:szCs w:val="4"/>
        </w:rPr>
      </w:r>
    </w:p>
    <w:p>
      <w:pPr>
        <w:rPr>
          <w:sz w:val="20"/>
          <w:szCs w:val="20"/>
        </w:rPr>
        <w:jc w:val="left"/>
        <w:spacing w:before="7" w:lineRule="exact" w:line="200"/>
        <w:sectPr>
          <w:type w:val="continuous"/>
          <w:pgSz w:w="12240" w:h="15840"/>
          <w:pgMar w:top="1000" w:bottom="280" w:left="1020" w:right="78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"/>
          <w:szCs w:val="4"/>
        </w:rPr>
        <w:jc w:val="right"/>
        <w:spacing w:before="59"/>
        <w:ind w:right="2250"/>
      </w:pPr>
      <w:r>
        <w:rPr>
          <w:rFonts w:cs="Arial" w:hAnsi="Arial" w:eastAsia="Arial" w:ascii="Arial"/>
          <w:spacing w:val="0"/>
          <w:w w:val="118"/>
          <w:sz w:val="4"/>
          <w:szCs w:val="4"/>
        </w:rPr>
        <w:t>0</w:t>
      </w:r>
      <w:r>
        <w:rPr>
          <w:rFonts w:cs="Arial" w:hAnsi="Arial" w:eastAsia="Arial" w:ascii="Arial"/>
          <w:spacing w:val="0"/>
          <w:w w:val="100"/>
          <w:sz w:val="4"/>
          <w:szCs w:val="4"/>
        </w:rPr>
      </w:r>
    </w:p>
    <w:p>
      <w:pPr>
        <w:rPr>
          <w:rFonts w:cs="Arial" w:hAnsi="Arial" w:eastAsia="Arial" w:ascii="Arial"/>
          <w:sz w:val="4"/>
          <w:szCs w:val="4"/>
        </w:rPr>
        <w:jc w:val="left"/>
        <w:spacing w:lineRule="exact" w:line="60"/>
        <w:ind w:left="1106" w:right="-30"/>
      </w:pPr>
      <w:r>
        <w:rPr>
          <w:rFonts w:cs="Arial" w:hAnsi="Arial" w:eastAsia="Arial" w:ascii="Arial"/>
          <w:spacing w:val="0"/>
          <w:w w:val="100"/>
          <w:sz w:val="6"/>
          <w:szCs w:val="6"/>
        </w:rPr>
        <w:t>10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spacing w:val="13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4"/>
          <w:szCs w:val="4"/>
        </w:rPr>
        <w:t>0</w:t>
      </w:r>
      <w:r>
        <w:rPr>
          <w:rFonts w:cs="Arial" w:hAnsi="Arial" w:eastAsia="Arial" w:ascii="Arial"/>
          <w:spacing w:val="0"/>
          <w:w w:val="100"/>
          <w:position w:val="2"/>
          <w:sz w:val="4"/>
          <w:szCs w:val="4"/>
        </w:rPr>
        <w:t>                                   </w:t>
      </w:r>
      <w:r>
        <w:rPr>
          <w:rFonts w:cs="Arial" w:hAnsi="Arial" w:eastAsia="Arial" w:ascii="Arial"/>
          <w:spacing w:val="3"/>
          <w:w w:val="100"/>
          <w:position w:val="2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4"/>
          <w:szCs w:val="4"/>
        </w:rPr>
        <w:t>10</w:t>
      </w:r>
      <w:r>
        <w:rPr>
          <w:rFonts w:cs="Arial" w:hAnsi="Arial" w:eastAsia="Arial" w:ascii="Arial"/>
          <w:spacing w:val="0"/>
          <w:w w:val="100"/>
          <w:position w:val="2"/>
          <w:sz w:val="4"/>
          <w:szCs w:val="4"/>
        </w:rPr>
        <w:t>                                  </w:t>
      </w:r>
      <w:r>
        <w:rPr>
          <w:rFonts w:cs="Arial" w:hAnsi="Arial" w:eastAsia="Arial" w:ascii="Arial"/>
          <w:spacing w:val="5"/>
          <w:w w:val="100"/>
          <w:position w:val="2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4"/>
          <w:szCs w:val="4"/>
        </w:rPr>
        <w:t>20</w:t>
      </w:r>
      <w:r>
        <w:rPr>
          <w:rFonts w:cs="Arial" w:hAnsi="Arial" w:eastAsia="Arial" w:ascii="Arial"/>
          <w:spacing w:val="0"/>
          <w:w w:val="100"/>
          <w:position w:val="2"/>
          <w:sz w:val="4"/>
          <w:szCs w:val="4"/>
        </w:rPr>
        <w:t>                                  </w:t>
      </w:r>
      <w:r>
        <w:rPr>
          <w:rFonts w:cs="Arial" w:hAnsi="Arial" w:eastAsia="Arial" w:ascii="Arial"/>
          <w:spacing w:val="5"/>
          <w:w w:val="100"/>
          <w:position w:val="2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4"/>
          <w:szCs w:val="4"/>
        </w:rPr>
        <w:t>30</w:t>
      </w:r>
      <w:r>
        <w:rPr>
          <w:rFonts w:cs="Arial" w:hAnsi="Arial" w:eastAsia="Arial" w:ascii="Arial"/>
          <w:spacing w:val="0"/>
          <w:w w:val="100"/>
          <w:position w:val="2"/>
          <w:sz w:val="4"/>
          <w:szCs w:val="4"/>
        </w:rPr>
        <w:t>                                  </w:t>
      </w:r>
      <w:r>
        <w:rPr>
          <w:rFonts w:cs="Arial" w:hAnsi="Arial" w:eastAsia="Arial" w:ascii="Arial"/>
          <w:spacing w:val="5"/>
          <w:w w:val="100"/>
          <w:position w:val="2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4"/>
          <w:szCs w:val="4"/>
        </w:rPr>
        <w:t>40</w:t>
      </w:r>
      <w:r>
        <w:rPr>
          <w:rFonts w:cs="Arial" w:hAnsi="Arial" w:eastAsia="Arial" w:ascii="Arial"/>
          <w:spacing w:val="0"/>
          <w:w w:val="100"/>
          <w:position w:val="2"/>
          <w:sz w:val="4"/>
          <w:szCs w:val="4"/>
        </w:rPr>
        <w:t>                                  </w:t>
      </w:r>
      <w:r>
        <w:rPr>
          <w:rFonts w:cs="Arial" w:hAnsi="Arial" w:eastAsia="Arial" w:ascii="Arial"/>
          <w:spacing w:val="5"/>
          <w:w w:val="100"/>
          <w:position w:val="2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18"/>
          <w:position w:val="2"/>
          <w:sz w:val="4"/>
          <w:szCs w:val="4"/>
        </w:rPr>
        <w:t>50</w:t>
      </w:r>
      <w:r>
        <w:rPr>
          <w:rFonts w:cs="Arial" w:hAnsi="Arial" w:eastAsia="Arial" w:ascii="Arial"/>
          <w:spacing w:val="0"/>
          <w:w w:val="100"/>
          <w:position w:val="0"/>
          <w:sz w:val="4"/>
          <w:szCs w:val="4"/>
        </w:rPr>
      </w:r>
    </w:p>
    <w:p>
      <w:pPr>
        <w:rPr>
          <w:rFonts w:cs="Arial" w:hAnsi="Arial" w:eastAsia="Arial" w:ascii="Arial"/>
          <w:sz w:val="4"/>
          <w:szCs w:val="4"/>
        </w:rPr>
        <w:jc w:val="left"/>
        <w:spacing w:before="59"/>
      </w:pPr>
      <w:r>
        <w:br w:type="column"/>
      </w:r>
      <w:r>
        <w:rPr>
          <w:rFonts w:cs="Arial" w:hAnsi="Arial" w:eastAsia="Arial" w:ascii="Arial"/>
          <w:spacing w:val="0"/>
          <w:w w:val="118"/>
          <w:sz w:val="4"/>
          <w:szCs w:val="4"/>
        </w:rPr>
        <w:t>0</w:t>
      </w:r>
      <w:r>
        <w:rPr>
          <w:rFonts w:cs="Arial" w:hAnsi="Arial" w:eastAsia="Arial" w:ascii="Arial"/>
          <w:spacing w:val="0"/>
          <w:w w:val="100"/>
          <w:sz w:val="4"/>
          <w:szCs w:val="4"/>
        </w:rPr>
      </w:r>
    </w:p>
    <w:p>
      <w:pPr>
        <w:rPr>
          <w:rFonts w:cs="Arial" w:hAnsi="Arial" w:eastAsia="Arial" w:ascii="Arial"/>
          <w:sz w:val="4"/>
          <w:szCs w:val="4"/>
        </w:rPr>
        <w:jc w:val="left"/>
        <w:spacing w:before="1"/>
        <w:ind w:left="48"/>
        <w:sectPr>
          <w:type w:val="continuous"/>
          <w:pgSz w:w="12240" w:h="15840"/>
          <w:pgMar w:top="1000" w:bottom="280" w:left="1020" w:right="780"/>
          <w:cols w:num="2" w:equalWidth="off">
            <w:col w:w="7619" w:space="354"/>
            <w:col w:w="2467"/>
          </w:cols>
        </w:sectPr>
      </w:pPr>
      <w:r>
        <w:rPr>
          <w:rFonts w:cs="Arial" w:hAnsi="Arial" w:eastAsia="Arial" w:ascii="Arial"/>
          <w:spacing w:val="0"/>
          <w:w w:val="100"/>
          <w:sz w:val="4"/>
          <w:szCs w:val="4"/>
        </w:rPr>
        <w:t>0</w:t>
      </w:r>
      <w:r>
        <w:rPr>
          <w:rFonts w:cs="Arial" w:hAnsi="Arial" w:eastAsia="Arial" w:ascii="Arial"/>
          <w:spacing w:val="0"/>
          <w:w w:val="100"/>
          <w:sz w:val="4"/>
          <w:szCs w:val="4"/>
        </w:rPr>
        <w:t>                                   </w:t>
      </w:r>
      <w:r>
        <w:rPr>
          <w:rFonts w:cs="Arial" w:hAnsi="Arial" w:eastAsia="Arial" w:ascii="Arial"/>
          <w:spacing w:val="3"/>
          <w:w w:val="100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00"/>
          <w:sz w:val="4"/>
          <w:szCs w:val="4"/>
        </w:rPr>
        <w:t>10</w:t>
      </w:r>
      <w:r>
        <w:rPr>
          <w:rFonts w:cs="Arial" w:hAnsi="Arial" w:eastAsia="Arial" w:ascii="Arial"/>
          <w:spacing w:val="0"/>
          <w:w w:val="100"/>
          <w:sz w:val="4"/>
          <w:szCs w:val="4"/>
        </w:rPr>
        <w:t>                                  </w:t>
      </w:r>
      <w:r>
        <w:rPr>
          <w:rFonts w:cs="Arial" w:hAnsi="Arial" w:eastAsia="Arial" w:ascii="Arial"/>
          <w:spacing w:val="5"/>
          <w:w w:val="100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00"/>
          <w:sz w:val="4"/>
          <w:szCs w:val="4"/>
        </w:rPr>
        <w:t>20</w:t>
      </w:r>
      <w:r>
        <w:rPr>
          <w:rFonts w:cs="Arial" w:hAnsi="Arial" w:eastAsia="Arial" w:ascii="Arial"/>
          <w:spacing w:val="0"/>
          <w:w w:val="100"/>
          <w:sz w:val="4"/>
          <w:szCs w:val="4"/>
        </w:rPr>
        <w:t>                                  </w:t>
      </w:r>
      <w:r>
        <w:rPr>
          <w:rFonts w:cs="Arial" w:hAnsi="Arial" w:eastAsia="Arial" w:ascii="Arial"/>
          <w:spacing w:val="5"/>
          <w:w w:val="100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00"/>
          <w:sz w:val="4"/>
          <w:szCs w:val="4"/>
        </w:rPr>
        <w:t>30</w:t>
      </w:r>
      <w:r>
        <w:rPr>
          <w:rFonts w:cs="Arial" w:hAnsi="Arial" w:eastAsia="Arial" w:ascii="Arial"/>
          <w:spacing w:val="0"/>
          <w:w w:val="100"/>
          <w:sz w:val="4"/>
          <w:szCs w:val="4"/>
        </w:rPr>
        <w:t>                                  </w:t>
      </w:r>
      <w:r>
        <w:rPr>
          <w:rFonts w:cs="Arial" w:hAnsi="Arial" w:eastAsia="Arial" w:ascii="Arial"/>
          <w:spacing w:val="5"/>
          <w:w w:val="100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00"/>
          <w:sz w:val="4"/>
          <w:szCs w:val="4"/>
        </w:rPr>
        <w:t>40</w:t>
      </w:r>
      <w:r>
        <w:rPr>
          <w:rFonts w:cs="Arial" w:hAnsi="Arial" w:eastAsia="Arial" w:ascii="Arial"/>
          <w:spacing w:val="0"/>
          <w:w w:val="100"/>
          <w:sz w:val="4"/>
          <w:szCs w:val="4"/>
        </w:rPr>
        <w:t>                                  </w:t>
      </w:r>
      <w:r>
        <w:rPr>
          <w:rFonts w:cs="Arial" w:hAnsi="Arial" w:eastAsia="Arial" w:ascii="Arial"/>
          <w:spacing w:val="5"/>
          <w:w w:val="100"/>
          <w:sz w:val="4"/>
          <w:szCs w:val="4"/>
        </w:rPr>
        <w:t> </w:t>
      </w:r>
      <w:r>
        <w:rPr>
          <w:rFonts w:cs="Arial" w:hAnsi="Arial" w:eastAsia="Arial" w:ascii="Arial"/>
          <w:spacing w:val="0"/>
          <w:w w:val="118"/>
          <w:sz w:val="4"/>
          <w:szCs w:val="4"/>
        </w:rPr>
        <w:t>50</w:t>
      </w:r>
      <w:r>
        <w:rPr>
          <w:rFonts w:cs="Arial" w:hAnsi="Arial" w:eastAsia="Arial" w:ascii="Arial"/>
          <w:spacing w:val="0"/>
          <w:w w:val="100"/>
          <w:sz w:val="4"/>
          <w:szCs w:val="4"/>
        </w:rPr>
      </w:r>
    </w:p>
    <w:p>
      <w:pPr>
        <w:rPr>
          <w:sz w:val="17"/>
          <w:szCs w:val="17"/>
        </w:rPr>
        <w:jc w:val="left"/>
        <w:spacing w:lineRule="exact" w:line="160"/>
        <w:sectPr>
          <w:type w:val="continuous"/>
          <w:pgSz w:w="12240" w:h="15840"/>
          <w:pgMar w:top="1000" w:bottom="280" w:left="1020" w:right="780"/>
        </w:sectPr>
      </w:pPr>
      <w:r>
        <w:rPr>
          <w:sz w:val="17"/>
          <w:szCs w:val="17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ind w:left="1140"/>
      </w:pPr>
      <w:r>
        <w:rPr>
          <w:rFonts w:cs="Arial" w:hAnsi="Arial" w:eastAsia="Arial" w:ascii="Arial"/>
          <w:spacing w:val="0"/>
          <w:w w:val="101"/>
          <w:sz w:val="6"/>
          <w:szCs w:val="6"/>
        </w:rPr>
        <w:t>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spacing w:lineRule="exact" w:line="60"/>
        <w:ind w:left="1202"/>
      </w:pPr>
      <w:r>
        <w:rPr>
          <w:rFonts w:cs="Arial" w:hAnsi="Arial" w:eastAsia="Arial" w:ascii="Arial"/>
          <w:spacing w:val="0"/>
          <w:w w:val="100"/>
          <w:sz w:val="6"/>
          <w:szCs w:val="6"/>
        </w:rPr>
        <w:t>0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                             </w:t>
      </w:r>
      <w:r>
        <w:rPr>
          <w:rFonts w:cs="Arial" w:hAnsi="Arial" w:eastAsia="Arial" w:ascii="Arial"/>
          <w:spacing w:val="14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10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                            </w:t>
      </w:r>
      <w:r>
        <w:rPr>
          <w:rFonts w:cs="Arial" w:hAnsi="Arial" w:eastAsia="Arial" w:ascii="Arial"/>
          <w:spacing w:val="13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20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                            </w:t>
      </w:r>
      <w:r>
        <w:rPr>
          <w:rFonts w:cs="Arial" w:hAnsi="Arial" w:eastAsia="Arial" w:ascii="Arial"/>
          <w:spacing w:val="13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30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                            </w:t>
      </w:r>
      <w:r>
        <w:rPr>
          <w:rFonts w:cs="Arial" w:hAnsi="Arial" w:eastAsia="Arial" w:ascii="Arial"/>
          <w:spacing w:val="13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40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                            </w:t>
      </w:r>
      <w:r>
        <w:rPr>
          <w:rFonts w:cs="Arial" w:hAnsi="Arial" w:eastAsia="Arial" w:ascii="Arial"/>
          <w:spacing w:val="13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1"/>
          <w:sz w:val="6"/>
          <w:szCs w:val="6"/>
        </w:rPr>
        <w:t>50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ind w:left="95" w:right="-13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Fig.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   </w:t>
      </w:r>
      <w:r>
        <w:rPr>
          <w:rFonts w:cs="Times New Roman" w:hAnsi="Times New Roman" w:eastAsia="Times New Roman" w:ascii="Times New Roman"/>
          <w:spacing w:val="3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considered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area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di</w:t>
      </w:r>
      <w:r>
        <w:rPr>
          <w:rFonts w:cs="Times New Roman" w:hAnsi="Times New Roman" w:eastAsia="Times New Roman" w:ascii="Times New Roman"/>
          <w:spacing w:val="-4"/>
          <w:w w:val="103"/>
          <w:sz w:val="15"/>
          <w:szCs w:val="15"/>
        </w:rPr>
        <w:t>f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fe</w:t>
      </w:r>
      <w:r>
        <w:rPr>
          <w:rFonts w:cs="Times New Roman" w:hAnsi="Times New Roman" w:eastAsia="Times New Roman" w:ascii="Times New Roman"/>
          <w:spacing w:val="-3"/>
          <w:w w:val="103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-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ent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weights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5"/>
          <w:szCs w:val="15"/>
        </w:rPr>
        <w:t>α</w:t>
      </w:r>
      <w:r>
        <w:rPr>
          <w:rFonts w:cs="Times New Roman" w:hAnsi="Times New Roman" w:eastAsia="Times New Roman" w:ascii="Times New Roman"/>
          <w:spacing w:val="37"/>
          <w:w w:val="134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y-to-one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model.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5"/>
          <w:szCs w:val="15"/>
        </w:rPr>
        <w:t>(</w:t>
      </w:r>
      <w:r>
        <w:rPr>
          <w:rFonts w:cs="Times New Roman" w:hAnsi="Times New Roman" w:eastAsia="Times New Roman" w:ascii="Times New Roman"/>
          <w:spacing w:val="0"/>
          <w:w w:val="132"/>
          <w:sz w:val="15"/>
          <w:szCs w:val="15"/>
        </w:rPr>
        <w:t>α,</w:t>
      </w:r>
      <w:r>
        <w:rPr>
          <w:rFonts w:cs="Times New Roman" w:hAnsi="Times New Roman" w:eastAsia="Times New Roman" w:ascii="Times New Roman"/>
          <w:spacing w:val="-27"/>
          <w:w w:val="13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1"/>
          <w:w w:val="132"/>
          <w:sz w:val="15"/>
          <w:szCs w:val="15"/>
        </w:rPr>
        <w:t>β</w:t>
      </w:r>
      <w:r>
        <w:rPr>
          <w:rFonts w:cs="Times New Roman" w:hAnsi="Times New Roman" w:eastAsia="Times New Roman" w:ascii="Times New Roman"/>
          <w:spacing w:val="0"/>
          <w:w w:val="132"/>
          <w:sz w:val="15"/>
          <w:szCs w:val="15"/>
        </w:rPr>
        <w:t>)</w:t>
      </w:r>
      <w:r>
        <w:rPr>
          <w:rFonts w:cs="Times New Roman" w:hAnsi="Times New Roman" w:eastAsia="Times New Roman" w:ascii="Times New Roman"/>
          <w:spacing w:val="46"/>
          <w:w w:val="13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0"/>
          <w:w w:val="13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7"/>
          <w:w w:val="13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0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8)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ind w:left="768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-11"/>
          <w:w w:val="15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92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-11"/>
          <w:w w:val="15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5"/>
          <w:szCs w:val="15"/>
        </w:rPr>
        <w:t>12</w:t>
      </w:r>
      <w:r>
        <w:rPr>
          <w:rFonts w:cs="Times New Roman" w:hAnsi="Times New Roman" w:eastAsia="Times New Roman" w:ascii="Times New Roman"/>
          <w:spacing w:val="0"/>
          <w:w w:val="121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9"/>
          <w:sz w:val="15"/>
          <w:szCs w:val="15"/>
        </w:rPr>
        <w:t>08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38"/>
        <w:ind w:right="-26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Fig.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yment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sensors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considered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area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di</w:t>
      </w:r>
      <w:r>
        <w:rPr>
          <w:rFonts w:cs="Times New Roman" w:hAnsi="Times New Roman" w:eastAsia="Times New Roman" w:ascii="Times New Roman"/>
          <w:spacing w:val="-4"/>
          <w:w w:val="103"/>
          <w:sz w:val="15"/>
          <w:szCs w:val="15"/>
        </w:rPr>
        <w:t>f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ferent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weights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5"/>
          <w:szCs w:val="15"/>
        </w:rPr>
        <w:t>α</w:t>
      </w:r>
      <w:r>
        <w:rPr>
          <w:rFonts w:cs="Times New Roman" w:hAnsi="Times New Roman" w:eastAsia="Times New Roman" w:ascii="Times New Roman"/>
          <w:spacing w:val="11"/>
          <w:w w:val="134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ma</w:t>
      </w:r>
      <w:r>
        <w:rPr>
          <w:rFonts w:cs="Times New Roman" w:hAnsi="Times New Roman" w:eastAsia="Times New Roman" w:ascii="Times New Roman"/>
          <w:spacing w:val="-2"/>
          <w:w w:val="103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y-to-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mode.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5"/>
          <w:szCs w:val="15"/>
        </w:rPr>
        <w:t>(</w:t>
      </w:r>
      <w:r>
        <w:rPr>
          <w:rFonts w:cs="Times New Roman" w:hAnsi="Times New Roman" w:eastAsia="Times New Roman" w:ascii="Times New Roman"/>
          <w:spacing w:val="10"/>
          <w:w w:val="124"/>
          <w:sz w:val="15"/>
          <w:szCs w:val="15"/>
        </w:rPr>
        <w:t>β</w:t>
      </w:r>
      <w:r>
        <w:rPr>
          <w:rFonts w:cs="Times New Roman" w:hAnsi="Times New Roman" w:eastAsia="Times New Roman" w:ascii="Times New Roman"/>
          <w:spacing w:val="0"/>
          <w:w w:val="124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-24"/>
          <w:w w:val="124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15"/>
          <w:szCs w:val="15"/>
        </w:rPr>
        <w:t>γ</w:t>
      </w:r>
      <w:r>
        <w:rPr>
          <w:rFonts w:cs="Times New Roman" w:hAnsi="Times New Roman" w:eastAsia="Times New Roman" w:ascii="Times New Roman"/>
          <w:spacing w:val="0"/>
          <w:w w:val="124"/>
          <w:sz w:val="15"/>
          <w:szCs w:val="15"/>
        </w:rPr>
        <w:t>)</w:t>
      </w:r>
      <w:r>
        <w:rPr>
          <w:rFonts w:cs="Times New Roman" w:hAnsi="Times New Roman" w:eastAsia="Times New Roman" w:ascii="Times New Roman"/>
          <w:spacing w:val="46"/>
          <w:w w:val="124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0"/>
          <w:w w:val="124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1"/>
          <w:w w:val="124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0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2)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160"/>
        <w:ind w:left="550" w:right="-52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-11"/>
          <w:w w:val="15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93"/>
          <w:position w:val="1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20"/>
          <w:w w:val="100"/>
          <w:position w:val="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5"/>
          <w:szCs w:val="15"/>
        </w:rPr>
        <w:t>C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position w:val="0"/>
          <w:sz w:val="15"/>
          <w:szCs w:val="15"/>
        </w:rPr>
        <w:t>ij</w:t>
      </w:r>
      <w:r>
        <w:rPr>
          <w:rFonts w:cs="Times New Roman" w:hAnsi="Times New Roman" w:eastAsia="Times New Roman" w:ascii="Times New Roman"/>
          <w:spacing w:val="20"/>
          <w:w w:val="130"/>
          <w:position w:val="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position w:val="0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14"/>
          <w:w w:val="130"/>
          <w:position w:val="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position w:val="0"/>
          <w:sz w:val="15"/>
          <w:szCs w:val="15"/>
        </w:rPr>
        <w:t>78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38"/>
        <w:ind w:right="33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Fig.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yment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sensors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considered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area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di</w:t>
      </w:r>
      <w:r>
        <w:rPr>
          <w:rFonts w:cs="Times New Roman" w:hAnsi="Times New Roman" w:eastAsia="Times New Roman" w:ascii="Times New Roman"/>
          <w:spacing w:val="-4"/>
          <w:w w:val="103"/>
          <w:sz w:val="15"/>
          <w:szCs w:val="15"/>
        </w:rPr>
        <w:t>f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ferent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weights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5"/>
          <w:szCs w:val="15"/>
        </w:rPr>
        <w:t>α</w:t>
      </w:r>
      <w:r>
        <w:rPr>
          <w:rFonts w:cs="Times New Roman" w:hAnsi="Times New Roman" w:eastAsia="Times New Roman" w:ascii="Times New Roman"/>
          <w:spacing w:val="11"/>
          <w:w w:val="134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ma</w:t>
      </w:r>
      <w:r>
        <w:rPr>
          <w:rFonts w:cs="Times New Roman" w:hAnsi="Times New Roman" w:eastAsia="Times New Roman" w:ascii="Times New Roman"/>
          <w:spacing w:val="-2"/>
          <w:w w:val="103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y-to-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mode.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5"/>
          <w:szCs w:val="15"/>
        </w:rPr>
        <w:t>(</w:t>
      </w:r>
      <w:r>
        <w:rPr>
          <w:rFonts w:cs="Times New Roman" w:hAnsi="Times New Roman" w:eastAsia="Times New Roman" w:ascii="Times New Roman"/>
          <w:spacing w:val="10"/>
          <w:w w:val="124"/>
          <w:sz w:val="15"/>
          <w:szCs w:val="15"/>
        </w:rPr>
        <w:t>β</w:t>
      </w:r>
      <w:r>
        <w:rPr>
          <w:rFonts w:cs="Times New Roman" w:hAnsi="Times New Roman" w:eastAsia="Times New Roman" w:ascii="Times New Roman"/>
          <w:spacing w:val="0"/>
          <w:w w:val="124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-24"/>
          <w:w w:val="124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sz w:val="15"/>
          <w:szCs w:val="15"/>
        </w:rPr>
        <w:t>γ</w:t>
      </w:r>
      <w:r>
        <w:rPr>
          <w:rFonts w:cs="Times New Roman" w:hAnsi="Times New Roman" w:eastAsia="Times New Roman" w:ascii="Times New Roman"/>
          <w:spacing w:val="0"/>
          <w:w w:val="124"/>
          <w:sz w:val="15"/>
          <w:szCs w:val="15"/>
        </w:rPr>
        <w:t>)</w:t>
      </w:r>
      <w:r>
        <w:rPr>
          <w:rFonts w:cs="Times New Roman" w:hAnsi="Times New Roman" w:eastAsia="Times New Roman" w:ascii="Times New Roman"/>
          <w:spacing w:val="46"/>
          <w:w w:val="124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0"/>
          <w:w w:val="124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1"/>
          <w:w w:val="124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0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1)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160"/>
        <w:ind w:left="550"/>
        <w:sectPr>
          <w:type w:val="continuous"/>
          <w:pgSz w:w="12240" w:h="15840"/>
          <w:pgMar w:top="1000" w:bottom="280" w:left="1020" w:right="780"/>
          <w:cols w:num="3" w:equalWidth="off">
            <w:col w:w="4981" w:space="232"/>
            <w:col w:w="2242" w:space="389"/>
            <w:col w:w="2596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-11"/>
          <w:w w:val="15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28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93"/>
          <w:position w:val="1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20"/>
          <w:w w:val="100"/>
          <w:position w:val="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5"/>
          <w:szCs w:val="15"/>
        </w:rPr>
        <w:t>C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position w:val="0"/>
          <w:sz w:val="15"/>
          <w:szCs w:val="15"/>
        </w:rPr>
        <w:t>ij</w:t>
      </w:r>
      <w:r>
        <w:rPr>
          <w:rFonts w:cs="Times New Roman" w:hAnsi="Times New Roman" w:eastAsia="Times New Roman" w:ascii="Times New Roman"/>
          <w:spacing w:val="20"/>
          <w:w w:val="130"/>
          <w:position w:val="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position w:val="0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14"/>
          <w:w w:val="130"/>
          <w:position w:val="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position w:val="0"/>
          <w:sz w:val="15"/>
          <w:szCs w:val="15"/>
        </w:rPr>
        <w:t>76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5"/>
          <w:szCs w:val="15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spacing w:before="50" w:lineRule="exact" w:line="60"/>
        <w:ind w:left="1106"/>
      </w:pPr>
      <w:r>
        <w:rPr>
          <w:rFonts w:cs="Arial" w:hAnsi="Arial" w:eastAsia="Arial" w:ascii="Arial"/>
          <w:spacing w:val="0"/>
          <w:w w:val="101"/>
          <w:sz w:val="6"/>
          <w:szCs w:val="6"/>
        </w:rPr>
        <w:t>50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spacing w:lineRule="exact" w:line="40"/>
        <w:ind w:left="2956"/>
      </w:pPr>
      <w:r>
        <w:rPr>
          <w:rFonts w:cs="Arial" w:hAnsi="Arial" w:eastAsia="Arial" w:ascii="Arial"/>
          <w:spacing w:val="0"/>
          <w:w w:val="100"/>
          <w:sz w:val="6"/>
          <w:szCs w:val="6"/>
        </w:rPr>
        <w:t>"data_13_01_09"</w:t>
      </w:r>
      <w:r>
        <w:rPr>
          <w:rFonts w:cs="Arial" w:hAnsi="Arial" w:eastAsia="Arial" w:ascii="Arial"/>
          <w:spacing w:val="5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using</w:t>
      </w:r>
      <w:r>
        <w:rPr>
          <w:rFonts w:cs="Arial" w:hAnsi="Arial" w:eastAsia="Arial" w:ascii="Arial"/>
          <w:spacing w:val="1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1"/>
          <w:sz w:val="6"/>
          <w:szCs w:val="6"/>
        </w:rPr>
        <w:t>1:2:3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spacing w:lineRule="exact" w:line="60"/>
        <w:ind w:left="3007"/>
      </w:pPr>
      <w:r>
        <w:pict>
          <v:shape type="#_x0000_t75" style="position:absolute;margin-left:111.434pt;margin-top:-4.65278pt;width:140.88pt;height:100.448pt;mso-position-horizontal-relative:page;mso-position-vertical-relative:paragraph;z-index:-682">
            <v:imagedata o:title="" r:id="rId11"/>
          </v:shape>
        </w:pic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"data_13_01_09"</w:t>
      </w:r>
      <w:r>
        <w:rPr>
          <w:rFonts w:cs="Arial" w:hAnsi="Arial" w:eastAsia="Arial" w:ascii="Arial"/>
          <w:spacing w:val="5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using</w:t>
      </w:r>
      <w:r>
        <w:rPr>
          <w:rFonts w:cs="Arial" w:hAnsi="Arial" w:eastAsia="Arial" w:ascii="Arial"/>
          <w:spacing w:val="1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1"/>
          <w:sz w:val="6"/>
          <w:szCs w:val="6"/>
        </w:rPr>
        <w:t>1:2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ind w:left="1106"/>
      </w:pPr>
      <w:r>
        <w:rPr>
          <w:rFonts w:cs="Arial" w:hAnsi="Arial" w:eastAsia="Arial" w:ascii="Arial"/>
          <w:spacing w:val="0"/>
          <w:w w:val="101"/>
          <w:sz w:val="6"/>
          <w:szCs w:val="6"/>
        </w:rPr>
        <w:t>40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ind w:left="1106"/>
      </w:pPr>
      <w:r>
        <w:rPr>
          <w:rFonts w:cs="Arial" w:hAnsi="Arial" w:eastAsia="Arial" w:ascii="Arial"/>
          <w:spacing w:val="0"/>
          <w:w w:val="101"/>
          <w:sz w:val="6"/>
          <w:szCs w:val="6"/>
        </w:rPr>
        <w:t>30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ind w:left="1106"/>
      </w:pPr>
      <w:r>
        <w:rPr>
          <w:rFonts w:cs="Arial" w:hAnsi="Arial" w:eastAsia="Arial" w:ascii="Arial"/>
          <w:spacing w:val="0"/>
          <w:w w:val="101"/>
          <w:sz w:val="6"/>
          <w:szCs w:val="6"/>
        </w:rPr>
        <w:t>20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ind w:left="1106"/>
      </w:pPr>
      <w:r>
        <w:rPr>
          <w:rFonts w:cs="Arial" w:hAnsi="Arial" w:eastAsia="Arial" w:ascii="Arial"/>
          <w:spacing w:val="0"/>
          <w:w w:val="101"/>
          <w:sz w:val="6"/>
          <w:szCs w:val="6"/>
        </w:rPr>
        <w:t>10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ind w:left="1140"/>
      </w:pPr>
      <w:r>
        <w:rPr>
          <w:rFonts w:cs="Arial" w:hAnsi="Arial" w:eastAsia="Arial" w:ascii="Arial"/>
          <w:spacing w:val="0"/>
          <w:w w:val="101"/>
          <w:sz w:val="6"/>
          <w:szCs w:val="6"/>
        </w:rPr>
        <w:t>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spacing w:lineRule="exact" w:line="60"/>
        <w:ind w:left="1202"/>
      </w:pPr>
      <w:r>
        <w:rPr>
          <w:rFonts w:cs="Arial" w:hAnsi="Arial" w:eastAsia="Arial" w:ascii="Arial"/>
          <w:spacing w:val="0"/>
          <w:w w:val="100"/>
          <w:sz w:val="6"/>
          <w:szCs w:val="6"/>
        </w:rPr>
        <w:t>0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                             </w:t>
      </w:r>
      <w:r>
        <w:rPr>
          <w:rFonts w:cs="Arial" w:hAnsi="Arial" w:eastAsia="Arial" w:ascii="Arial"/>
          <w:spacing w:val="14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10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                            </w:t>
      </w:r>
      <w:r>
        <w:rPr>
          <w:rFonts w:cs="Arial" w:hAnsi="Arial" w:eastAsia="Arial" w:ascii="Arial"/>
          <w:spacing w:val="13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20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                            </w:t>
      </w:r>
      <w:r>
        <w:rPr>
          <w:rFonts w:cs="Arial" w:hAnsi="Arial" w:eastAsia="Arial" w:ascii="Arial"/>
          <w:spacing w:val="13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30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                            </w:t>
      </w:r>
      <w:r>
        <w:rPr>
          <w:rFonts w:cs="Arial" w:hAnsi="Arial" w:eastAsia="Arial" w:ascii="Arial"/>
          <w:spacing w:val="13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40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                            </w:t>
      </w:r>
      <w:r>
        <w:rPr>
          <w:rFonts w:cs="Arial" w:hAnsi="Arial" w:eastAsia="Arial" w:ascii="Arial"/>
          <w:spacing w:val="13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1"/>
          <w:sz w:val="6"/>
          <w:szCs w:val="6"/>
        </w:rPr>
        <w:t>50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8"/>
        <w:ind w:left="108" w:right="5434"/>
      </w:pPr>
      <w:r>
        <w:pict>
          <v:shape type="#_x0000_t75" style="position:absolute;margin-left:311.617pt;margin-top:-124.487pt;width:252.639pt;height:149.313pt;mso-position-horizontal-relative:page;mso-position-vertical-relative:paragraph;z-index:-678">
            <v:imagedata o:title="" r:id="rId12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Fig.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   </w:t>
      </w:r>
      <w:r>
        <w:rPr>
          <w:rFonts w:cs="Times New Roman" w:hAnsi="Times New Roman" w:eastAsia="Times New Roman" w:ascii="Times New Roman"/>
          <w:spacing w:val="3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considered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area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di</w:t>
      </w:r>
      <w:r>
        <w:rPr>
          <w:rFonts w:cs="Times New Roman" w:hAnsi="Times New Roman" w:eastAsia="Times New Roman" w:ascii="Times New Roman"/>
          <w:spacing w:val="-4"/>
          <w:w w:val="103"/>
          <w:sz w:val="15"/>
          <w:szCs w:val="15"/>
        </w:rPr>
        <w:t>f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fe</w:t>
      </w:r>
      <w:r>
        <w:rPr>
          <w:rFonts w:cs="Times New Roman" w:hAnsi="Times New Roman" w:eastAsia="Times New Roman" w:ascii="Times New Roman"/>
          <w:spacing w:val="-3"/>
          <w:w w:val="103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-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ent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weights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5"/>
          <w:szCs w:val="15"/>
        </w:rPr>
        <w:t>α</w:t>
      </w:r>
      <w:r>
        <w:rPr>
          <w:rFonts w:cs="Times New Roman" w:hAnsi="Times New Roman" w:eastAsia="Times New Roman" w:ascii="Times New Roman"/>
          <w:spacing w:val="37"/>
          <w:w w:val="134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y-to-one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model.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5"/>
          <w:szCs w:val="15"/>
        </w:rPr>
        <w:t>(</w:t>
      </w:r>
      <w:r>
        <w:rPr>
          <w:rFonts w:cs="Times New Roman" w:hAnsi="Times New Roman" w:eastAsia="Times New Roman" w:ascii="Times New Roman"/>
          <w:spacing w:val="0"/>
          <w:w w:val="132"/>
          <w:sz w:val="15"/>
          <w:szCs w:val="15"/>
        </w:rPr>
        <w:t>α,</w:t>
      </w:r>
      <w:r>
        <w:rPr>
          <w:rFonts w:cs="Times New Roman" w:hAnsi="Times New Roman" w:eastAsia="Times New Roman" w:ascii="Times New Roman"/>
          <w:spacing w:val="-27"/>
          <w:w w:val="13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1"/>
          <w:w w:val="132"/>
          <w:sz w:val="15"/>
          <w:szCs w:val="15"/>
        </w:rPr>
        <w:t>β</w:t>
      </w:r>
      <w:r>
        <w:rPr>
          <w:rFonts w:cs="Times New Roman" w:hAnsi="Times New Roman" w:eastAsia="Times New Roman" w:ascii="Times New Roman"/>
          <w:spacing w:val="0"/>
          <w:w w:val="132"/>
          <w:sz w:val="15"/>
          <w:szCs w:val="15"/>
        </w:rPr>
        <w:t>)</w:t>
      </w:r>
      <w:r>
        <w:rPr>
          <w:rFonts w:cs="Times New Roman" w:hAnsi="Times New Roman" w:eastAsia="Times New Roman" w:ascii="Times New Roman"/>
          <w:spacing w:val="46"/>
          <w:w w:val="13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0"/>
          <w:w w:val="13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7"/>
          <w:w w:val="13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0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9)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ind w:left="768"/>
        <w:sectPr>
          <w:type w:val="continuous"/>
          <w:pgSz w:w="12240" w:h="15840"/>
          <w:pgMar w:top="1000" w:bottom="280" w:left="1020" w:right="7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-11"/>
          <w:w w:val="15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54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05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-11"/>
          <w:w w:val="15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5"/>
          <w:szCs w:val="15"/>
        </w:rPr>
        <w:t>12</w:t>
      </w:r>
      <w:r>
        <w:rPr>
          <w:rFonts w:cs="Times New Roman" w:hAnsi="Times New Roman" w:eastAsia="Times New Roman" w:ascii="Times New Roman"/>
          <w:spacing w:val="0"/>
          <w:w w:val="121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9"/>
          <w:sz w:val="15"/>
          <w:szCs w:val="15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4"/>
        <w:ind w:left="108" w:right="-3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optimal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positioning.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design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optimized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achi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best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trade-o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gy-e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ficien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mini-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mizing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communication,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reducing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tissue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heating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erage.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specific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topology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upper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bound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aluation.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comparison,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ensure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xhibit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same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erall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area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densit</w:t>
      </w:r>
      <w:r>
        <w:rPr>
          <w:rFonts w:cs="Times New Roman" w:hAnsi="Times New Roman" w:eastAsia="Times New Roman" w:ascii="Times New Roman"/>
          <w:spacing w:val="-13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models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introduced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x-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hibit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ferent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characteristics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contains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ferent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amounts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priori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information.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order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reliable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statements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about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their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conducted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xtens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simulations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well-kn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wn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AMPL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vironment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OPNE</w:t>
      </w:r>
      <w:r>
        <w:rPr>
          <w:rFonts w:cs="Times New Roman" w:hAnsi="Times New Roman" w:eastAsia="Times New Roman" w:ascii="Times New Roman"/>
          <w:spacing w:val="-14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foll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wing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aluation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estimated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models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based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criteria.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First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criterion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right="330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Fig.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  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y-to-Ma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gy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consumption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comparison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between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approximat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optimal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depl</w:t>
      </w:r>
      <w:r>
        <w:rPr>
          <w:rFonts w:cs="Times New Roman" w:hAnsi="Times New Roman" w:eastAsia="Times New Roman" w:ascii="Times New Roman"/>
          <w:spacing w:val="-2"/>
          <w:w w:val="103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4"/>
        <w:ind w:right="323"/>
        <w:sectPr>
          <w:type w:val="continuous"/>
          <w:pgSz w:w="12240" w:h="15840"/>
          <w:pgMar w:top="1000" w:bottom="280" w:left="1020" w:right="780"/>
          <w:cols w:num="2" w:equalWidth="off">
            <w:col w:w="4981" w:space="232"/>
            <w:col w:w="5227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ving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second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erage.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elop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unifying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metric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lightweight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aluation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tool.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simulation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results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4"/>
          <w:w w:val="10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eraged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30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runs,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related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duration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yed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because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page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restricting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will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not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present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realized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xperimentations.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Incorporating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a-priori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kn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wledge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into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topology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sampling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introduces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bias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modeling.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order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aluate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solution</w:t>
      </w:r>
      <w:r>
        <w:rPr>
          <w:rFonts w:cs="Times New Roman" w:hAnsi="Times New Roman" w:eastAsia="Times New Roman" w:ascii="Times New Roman"/>
          <w:spacing w:val="-11"/>
          <w:w w:val="100"/>
          <w:sz w:val="19"/>
          <w:szCs w:val="19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spacing w:before="50" w:lineRule="exact" w:line="60"/>
        <w:ind w:left="1106"/>
      </w:pPr>
      <w:r>
        <w:rPr>
          <w:rFonts w:cs="Arial" w:hAnsi="Arial" w:eastAsia="Arial" w:ascii="Arial"/>
          <w:spacing w:val="0"/>
          <w:w w:val="101"/>
          <w:sz w:val="6"/>
          <w:szCs w:val="6"/>
        </w:rPr>
        <w:t>50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spacing w:lineRule="exact" w:line="40"/>
        <w:ind w:left="2956"/>
      </w:pPr>
      <w:r>
        <w:rPr>
          <w:rFonts w:cs="Arial" w:hAnsi="Arial" w:eastAsia="Arial" w:ascii="Arial"/>
          <w:spacing w:val="0"/>
          <w:w w:val="100"/>
          <w:sz w:val="6"/>
          <w:szCs w:val="6"/>
        </w:rPr>
        <w:t>"data_13_00_10"</w:t>
      </w:r>
      <w:r>
        <w:rPr>
          <w:rFonts w:cs="Arial" w:hAnsi="Arial" w:eastAsia="Arial" w:ascii="Arial"/>
          <w:spacing w:val="5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using</w:t>
      </w:r>
      <w:r>
        <w:rPr>
          <w:rFonts w:cs="Arial" w:hAnsi="Arial" w:eastAsia="Arial" w:ascii="Arial"/>
          <w:spacing w:val="1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1"/>
          <w:sz w:val="6"/>
          <w:szCs w:val="6"/>
        </w:rPr>
        <w:t>1:2:3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spacing w:lineRule="exact" w:line="60"/>
        <w:ind w:left="3007"/>
      </w:pPr>
      <w:r>
        <w:pict>
          <v:shape type="#_x0000_t75" style="position:absolute;margin-left:111.434pt;margin-top:-4.65278pt;width:140.88pt;height:100.448pt;mso-position-horizontal-relative:page;mso-position-vertical-relative:paragraph;z-index:-681">
            <v:imagedata o:title="" r:id="rId13"/>
          </v:shape>
        </w:pic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"data_13_00_10"</w:t>
      </w:r>
      <w:r>
        <w:rPr>
          <w:rFonts w:cs="Arial" w:hAnsi="Arial" w:eastAsia="Arial" w:ascii="Arial"/>
          <w:spacing w:val="5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using</w:t>
      </w:r>
      <w:r>
        <w:rPr>
          <w:rFonts w:cs="Arial" w:hAnsi="Arial" w:eastAsia="Arial" w:ascii="Arial"/>
          <w:spacing w:val="1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1"/>
          <w:sz w:val="6"/>
          <w:szCs w:val="6"/>
        </w:rPr>
        <w:t>1:2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ind w:left="1106"/>
      </w:pPr>
      <w:r>
        <w:rPr>
          <w:rFonts w:cs="Arial" w:hAnsi="Arial" w:eastAsia="Arial" w:ascii="Arial"/>
          <w:spacing w:val="0"/>
          <w:w w:val="101"/>
          <w:sz w:val="6"/>
          <w:szCs w:val="6"/>
        </w:rPr>
        <w:t>40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ind w:left="1106"/>
      </w:pPr>
      <w:r>
        <w:rPr>
          <w:rFonts w:cs="Arial" w:hAnsi="Arial" w:eastAsia="Arial" w:ascii="Arial"/>
          <w:spacing w:val="0"/>
          <w:w w:val="101"/>
          <w:sz w:val="6"/>
          <w:szCs w:val="6"/>
        </w:rPr>
        <w:t>30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ind w:left="1106"/>
      </w:pPr>
      <w:r>
        <w:rPr>
          <w:rFonts w:cs="Arial" w:hAnsi="Arial" w:eastAsia="Arial" w:ascii="Arial"/>
          <w:spacing w:val="0"/>
          <w:w w:val="101"/>
          <w:sz w:val="6"/>
          <w:szCs w:val="6"/>
        </w:rPr>
        <w:t>20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ind w:left="1106"/>
      </w:pPr>
      <w:r>
        <w:rPr>
          <w:rFonts w:cs="Arial" w:hAnsi="Arial" w:eastAsia="Arial" w:ascii="Arial"/>
          <w:spacing w:val="0"/>
          <w:w w:val="101"/>
          <w:sz w:val="6"/>
          <w:szCs w:val="6"/>
        </w:rPr>
        <w:t>10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ind w:left="1140"/>
      </w:pPr>
      <w:r>
        <w:pict>
          <v:shape type="#_x0000_t75" style="position:absolute;margin-left:312.622pt;margin-top:523.228pt;width:255.202pt;height:151.094pt;mso-position-horizontal-relative:page;mso-position-vertical-relative:page;z-index:-677">
            <v:imagedata o:title="" r:id="rId14"/>
          </v:shape>
        </w:pict>
      </w:r>
      <w:r>
        <w:rPr>
          <w:rFonts w:cs="Arial" w:hAnsi="Arial" w:eastAsia="Arial" w:ascii="Arial"/>
          <w:spacing w:val="0"/>
          <w:w w:val="101"/>
          <w:sz w:val="6"/>
          <w:szCs w:val="6"/>
        </w:rPr>
        <w:t>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rFonts w:cs="Arial" w:hAnsi="Arial" w:eastAsia="Arial" w:ascii="Arial"/>
          <w:sz w:val="6"/>
          <w:szCs w:val="6"/>
        </w:rPr>
        <w:jc w:val="left"/>
        <w:spacing w:lineRule="exact" w:line="60"/>
        <w:ind w:left="1202"/>
      </w:pPr>
      <w:r>
        <w:rPr>
          <w:rFonts w:cs="Arial" w:hAnsi="Arial" w:eastAsia="Arial" w:ascii="Arial"/>
          <w:spacing w:val="0"/>
          <w:w w:val="100"/>
          <w:sz w:val="6"/>
          <w:szCs w:val="6"/>
        </w:rPr>
        <w:t>0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                             </w:t>
      </w:r>
      <w:r>
        <w:rPr>
          <w:rFonts w:cs="Arial" w:hAnsi="Arial" w:eastAsia="Arial" w:ascii="Arial"/>
          <w:spacing w:val="14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10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                            </w:t>
      </w:r>
      <w:r>
        <w:rPr>
          <w:rFonts w:cs="Arial" w:hAnsi="Arial" w:eastAsia="Arial" w:ascii="Arial"/>
          <w:spacing w:val="13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20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                            </w:t>
      </w:r>
      <w:r>
        <w:rPr>
          <w:rFonts w:cs="Arial" w:hAnsi="Arial" w:eastAsia="Arial" w:ascii="Arial"/>
          <w:spacing w:val="13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30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                            </w:t>
      </w:r>
      <w:r>
        <w:rPr>
          <w:rFonts w:cs="Arial" w:hAnsi="Arial" w:eastAsia="Arial" w:ascii="Arial"/>
          <w:spacing w:val="13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40</w:t>
      </w:r>
      <w:r>
        <w:rPr>
          <w:rFonts w:cs="Arial" w:hAnsi="Arial" w:eastAsia="Arial" w:ascii="Arial"/>
          <w:spacing w:val="0"/>
          <w:w w:val="100"/>
          <w:sz w:val="6"/>
          <w:szCs w:val="6"/>
        </w:rPr>
        <w:t>                            </w:t>
      </w:r>
      <w:r>
        <w:rPr>
          <w:rFonts w:cs="Arial" w:hAnsi="Arial" w:eastAsia="Arial" w:ascii="Arial"/>
          <w:spacing w:val="13"/>
          <w:w w:val="100"/>
          <w:sz w:val="6"/>
          <w:szCs w:val="6"/>
        </w:rPr>
        <w:t> </w:t>
      </w:r>
      <w:r>
        <w:rPr>
          <w:rFonts w:cs="Arial" w:hAnsi="Arial" w:eastAsia="Arial" w:ascii="Arial"/>
          <w:spacing w:val="0"/>
          <w:w w:val="101"/>
          <w:sz w:val="6"/>
          <w:szCs w:val="6"/>
        </w:rPr>
        <w:t>50</w:t>
      </w:r>
      <w:r>
        <w:rPr>
          <w:rFonts w:cs="Arial" w:hAnsi="Arial" w:eastAsia="Arial" w:ascii="Arial"/>
          <w:spacing w:val="0"/>
          <w:w w:val="100"/>
          <w:sz w:val="6"/>
          <w:szCs w:val="6"/>
        </w:rPr>
      </w:r>
    </w:p>
    <w:p>
      <w:pPr>
        <w:rPr>
          <w:sz w:val="19"/>
          <w:szCs w:val="19"/>
        </w:rPr>
        <w:jc w:val="left"/>
        <w:spacing w:before="7" w:lineRule="exact" w:line="180"/>
        <w:sectPr>
          <w:type w:val="continuous"/>
          <w:pgSz w:w="12240" w:h="15840"/>
          <w:pgMar w:top="1000" w:bottom="280" w:left="1020" w:right="780"/>
        </w:sectPr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8"/>
        <w:ind w:left="108" w:right="-26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Fig.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   </w:t>
      </w:r>
      <w:r>
        <w:rPr>
          <w:rFonts w:cs="Times New Roman" w:hAnsi="Times New Roman" w:eastAsia="Times New Roman" w:ascii="Times New Roman"/>
          <w:spacing w:val="3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considered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area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di</w:t>
      </w:r>
      <w:r>
        <w:rPr>
          <w:rFonts w:cs="Times New Roman" w:hAnsi="Times New Roman" w:eastAsia="Times New Roman" w:ascii="Times New Roman"/>
          <w:spacing w:val="-4"/>
          <w:w w:val="103"/>
          <w:sz w:val="15"/>
          <w:szCs w:val="15"/>
        </w:rPr>
        <w:t>f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fe</w:t>
      </w:r>
      <w:r>
        <w:rPr>
          <w:rFonts w:cs="Times New Roman" w:hAnsi="Times New Roman" w:eastAsia="Times New Roman" w:ascii="Times New Roman"/>
          <w:spacing w:val="-3"/>
          <w:w w:val="103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-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ent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weights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5"/>
          <w:szCs w:val="15"/>
        </w:rPr>
        <w:t>α</w:t>
      </w:r>
      <w:r>
        <w:rPr>
          <w:rFonts w:cs="Times New Roman" w:hAnsi="Times New Roman" w:eastAsia="Times New Roman" w:ascii="Times New Roman"/>
          <w:spacing w:val="37"/>
          <w:w w:val="134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y-to-one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model.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5"/>
          <w:szCs w:val="15"/>
        </w:rPr>
        <w:t>(</w:t>
      </w:r>
      <w:r>
        <w:rPr>
          <w:rFonts w:cs="Times New Roman" w:hAnsi="Times New Roman" w:eastAsia="Times New Roman" w:ascii="Times New Roman"/>
          <w:spacing w:val="0"/>
          <w:w w:val="132"/>
          <w:sz w:val="15"/>
          <w:szCs w:val="15"/>
        </w:rPr>
        <w:t>α,</w:t>
      </w:r>
      <w:r>
        <w:rPr>
          <w:rFonts w:cs="Times New Roman" w:hAnsi="Times New Roman" w:eastAsia="Times New Roman" w:ascii="Times New Roman"/>
          <w:spacing w:val="-27"/>
          <w:w w:val="13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1"/>
          <w:w w:val="132"/>
          <w:sz w:val="15"/>
          <w:szCs w:val="15"/>
        </w:rPr>
        <w:t>β</w:t>
      </w:r>
      <w:r>
        <w:rPr>
          <w:rFonts w:cs="Times New Roman" w:hAnsi="Times New Roman" w:eastAsia="Times New Roman" w:ascii="Times New Roman"/>
          <w:spacing w:val="0"/>
          <w:w w:val="132"/>
          <w:sz w:val="15"/>
          <w:szCs w:val="15"/>
        </w:rPr>
        <w:t>)</w:t>
      </w:r>
      <w:r>
        <w:rPr>
          <w:rFonts w:cs="Times New Roman" w:hAnsi="Times New Roman" w:eastAsia="Times New Roman" w:ascii="Times New Roman"/>
          <w:spacing w:val="46"/>
          <w:w w:val="13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0"/>
          <w:w w:val="13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7"/>
          <w:w w:val="13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0)</w:t>
      </w:r>
      <w:r>
        <w:rPr>
          <w:rFonts w:cs="Times New Roman" w:hAnsi="Times New Roman" w:eastAsia="Times New Roman" w:ascii="Times New Roman"/>
          <w:spacing w:val="0"/>
          <w:w w:val="113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ind w:left="768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-11"/>
          <w:w w:val="15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60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91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-11"/>
          <w:w w:val="15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5"/>
          <w:szCs w:val="15"/>
        </w:rPr>
        <w:t>12</w:t>
      </w:r>
      <w:r>
        <w:rPr>
          <w:rFonts w:cs="Times New Roman" w:hAnsi="Times New Roman" w:eastAsia="Times New Roman" w:ascii="Times New Roman"/>
          <w:spacing w:val="0"/>
          <w:w w:val="121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9"/>
          <w:sz w:val="15"/>
          <w:szCs w:val="15"/>
        </w:rPr>
        <w:t>92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ind w:right="330"/>
        <w:sectPr>
          <w:type w:val="continuous"/>
          <w:pgSz w:w="12240" w:h="15840"/>
          <w:pgMar w:top="1000" w:bottom="280" w:left="1020" w:right="780"/>
          <w:cols w:num="2" w:equalWidth="off">
            <w:col w:w="4981" w:space="232"/>
            <w:col w:w="5227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Fig.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9.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y-to-One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gy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consumption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comparison</w:t>
      </w:r>
      <w:r>
        <w:rPr>
          <w:rFonts w:cs="Times New Roman" w:hAnsi="Times New Roman" w:eastAsia="Times New Roman" w:ascii="Times New Roman"/>
          <w:spacing w:val="3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between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an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approximat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optimal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depl</w:t>
      </w:r>
      <w:r>
        <w:rPr>
          <w:rFonts w:cs="Times New Roman" w:hAnsi="Times New Roman" w:eastAsia="Times New Roman" w:ascii="Times New Roman"/>
          <w:spacing w:val="-2"/>
          <w:w w:val="103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51"/>
      </w:pPr>
      <w:r>
        <w:pict>
          <v:shape type="#_x0000_t75" style="width:168.444pt;height:125.859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  <w:sectPr>
          <w:pgMar w:header="0" w:footer="1102" w:top="960" w:bottom="280" w:left="1020" w:right="1020"/>
          <w:pgSz w:w="12240" w:h="1584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38"/>
        <w:ind w:left="108" w:right="-26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Fig.</w:t>
      </w:r>
      <w:r>
        <w:rPr>
          <w:rFonts w:cs="Times New Roman" w:hAnsi="Times New Roman" w:eastAsia="Times New Roman" w:ascii="Times New Roman"/>
          <w:spacing w:val="1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10.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comparison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between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approximat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optimal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depl</w:t>
      </w:r>
      <w:r>
        <w:rPr>
          <w:rFonts w:cs="Times New Roman" w:hAnsi="Times New Roman" w:eastAsia="Times New Roman" w:ascii="Times New Roman"/>
          <w:spacing w:val="-2"/>
          <w:w w:val="103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yment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y-to-One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y-to-Ma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configuration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sensing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c</w:t>
      </w:r>
      <w:r>
        <w:rPr>
          <w:rFonts w:cs="Times New Roman" w:hAnsi="Times New Roman" w:eastAsia="Times New Roman" w:ascii="Times New Roman"/>
          <w:spacing w:val="-2"/>
          <w:w w:val="103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-2"/>
          <w:w w:val="103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erage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4"/>
        <w:ind w:left="108" w:right="-3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performance,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implemented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compared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maximum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area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erage,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connect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vity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consumption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lifetime)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approximat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strat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(which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will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yed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approximat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precision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interested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area).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23" w:lineRule="exact" w:line="220"/>
        <w:ind w:left="108" w:right="-38" w:firstLine="193"/>
      </w:pP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elop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simulator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basis</w:t>
      </w:r>
      <w:r>
        <w:rPr>
          <w:rFonts w:cs="Times New Roman" w:hAnsi="Times New Roman" w:eastAsia="Times New Roman" w:ascii="Times New Roman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wireless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module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OPNET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simulation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vironment.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simulation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pa-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rameters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foll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wing.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area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interest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rectangle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size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80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Batang" w:hAnsi="Batang" w:eastAsia="Batang" w:ascii="Batang"/>
          <w:spacing w:val="0"/>
          <w:w w:val="100"/>
          <w:sz w:val="19"/>
          <w:szCs w:val="19"/>
        </w:rPr>
        <w:t>×</w:t>
      </w:r>
      <w:r>
        <w:rPr>
          <w:rFonts w:cs="Batang" w:hAnsi="Batang" w:eastAsia="Batang" w:ascii="Batang"/>
          <w:spacing w:val="-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9"/>
          <w:szCs w:val="19"/>
        </w:rPr>
        <w:t>(1</w:t>
      </w:r>
      <w:r>
        <w:rPr>
          <w:rFonts w:cs="Times New Roman" w:hAnsi="Times New Roman" w:eastAsia="Times New Roman" w:ascii="Times New Roman"/>
          <w:spacing w:val="0"/>
          <w:w w:val="112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80</w:t>
      </w:r>
      <w:r>
        <w:rPr>
          <w:rFonts w:cs="Times New Roman" w:hAnsi="Times New Roman" w:eastAsia="Times New Roman" w:ascii="Times New Roman"/>
          <w:spacing w:val="0"/>
          <w:w w:val="114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position w:val="7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-23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).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Scenarios,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such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monitoring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body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areas,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body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area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approach,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accomplished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positioning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fourteen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36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yed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areas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interest.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Close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spacing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permits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w-p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wer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short-range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radio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links.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fix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27"/>
          <w:position w:val="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27"/>
          <w:position w:val="0"/>
          <w:sz w:val="19"/>
          <w:szCs w:val="19"/>
        </w:rPr>
        <w:t>com</w:t>
      </w:r>
      <w:r>
        <w:rPr>
          <w:rFonts w:cs="Times New Roman" w:hAnsi="Times New Roman" w:eastAsia="Times New Roman" w:ascii="Times New Roman"/>
          <w:spacing w:val="0"/>
          <w:w w:val="127"/>
          <w:position w:val="-3"/>
          <w:sz w:val="13"/>
          <w:szCs w:val="13"/>
        </w:rPr>
        <w:t>sin</w:t>
      </w:r>
      <w:r>
        <w:rPr>
          <w:rFonts w:cs="Times New Roman" w:hAnsi="Times New Roman" w:eastAsia="Times New Roman" w:ascii="Times New Roman"/>
          <w:spacing w:val="4"/>
          <w:w w:val="127"/>
          <w:position w:val="-3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spacing w:val="0"/>
          <w:w w:val="127"/>
          <w:position w:val="-3"/>
          <w:sz w:val="13"/>
          <w:szCs w:val="13"/>
        </w:rPr>
        <w:t>,i</w:t>
      </w:r>
      <w:r>
        <w:rPr>
          <w:rFonts w:cs="Times New Roman" w:hAnsi="Times New Roman" w:eastAsia="Times New Roman" w:ascii="Times New Roman"/>
          <w:spacing w:val="-12"/>
          <w:w w:val="127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18"/>
          <w:w w:val="12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cm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15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19"/>
          <w:szCs w:val="19"/>
        </w:rPr>
        <w:t>cov</w:t>
      </w:r>
      <w:r>
        <w:rPr>
          <w:rFonts w:cs="Times New Roman" w:hAnsi="Times New Roman" w:eastAsia="Times New Roman" w:ascii="Times New Roman"/>
          <w:spacing w:val="0"/>
          <w:w w:val="151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spacing w:val="-16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spacing w:val="6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cm.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Finall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sink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yed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center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field.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Note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connected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full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satis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action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rate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(100%)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obtained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19"/>
          <w:szCs w:val="19"/>
        </w:rPr>
        <w:t>scenarios.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9" w:lineRule="auto" w:line="254"/>
        <w:ind w:left="108" w:right="-33" w:firstLine="193"/>
      </w:pP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compared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solutions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related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approx-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imat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strat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gies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both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configurations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y-to-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y-to-ma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maximum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could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yed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fourteen,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obtained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method.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notice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method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proposal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ensures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both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connect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vity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maximum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10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configurations.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compare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consumption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(lifetime).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1" w:lineRule="auto" w:line="254"/>
        <w:ind w:left="108" w:right="-3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Note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xisting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literature,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found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di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ferent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definitions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WBSN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lifetime.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Most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research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considered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dead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first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ails.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8"/>
          <w:w w:val="10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dead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were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able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communicate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sink.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yments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already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leads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strong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vings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15%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35%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respect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ely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both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configurations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y-to-one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y-to-ma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(cf.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9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8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slightly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better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see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figure10.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obser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optimal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clearly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outperform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approximat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model.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Significant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ements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achi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ed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will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rela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ed.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According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ould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perform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could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meet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adjust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weights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α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reduce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consumption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or/and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tissue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heating.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aluate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also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accura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computations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ind w:left="735" w:right="851"/>
      </w:pPr>
      <w:r>
        <w:pict>
          <v:shape type="#_x0000_t75" style="position:absolute;margin-left:332.571pt;margin-top:53.2366pt;width:218.902pt;height:153.753pt;mso-position-horizontal-relative:page;mso-position-vertical-relative:page;z-index:-676">
            <v:imagedata o:title="" r:id="rId16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Fig.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11.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15"/>
          <w:szCs w:val="15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relay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numbers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vs.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numbers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19"/>
      </w:pPr>
      <w:r>
        <w:pict>
          <v:shape type="#_x0000_t75" style="width:219.079pt;height:153.739pt">
            <v:imagedata o:title="" r:id="rId1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ind w:left="986" w:right="1102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Fig.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12.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15"/>
          <w:szCs w:val="15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Relay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lifetime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distri</w:t>
      </w:r>
      <w:r>
        <w:rPr>
          <w:rFonts w:cs="Times New Roman" w:hAnsi="Times New Roman" w:eastAsia="Times New Roman" w:ascii="Times New Roman"/>
          <w:spacing w:val="-3"/>
          <w:w w:val="103"/>
          <w:sz w:val="15"/>
          <w:szCs w:val="15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ution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4"/>
        <w:ind w:right="8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relay-sensor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ratio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y-to-ma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configuration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relay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consumption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rate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y-to-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configuration.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Figure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11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compares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practical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relay-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ratio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theoretical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results.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relay-sensor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ratio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should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not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density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sh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figure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11.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Considering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fect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remedy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relays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practice,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practical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relay-sensor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ratio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ger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than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theoretical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one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ut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density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increased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0.9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will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quickly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ge.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Another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important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obser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ati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density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0.3,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8"/>
          <w:w w:val="10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ireless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Body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relay-sensor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ratio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just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0.04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more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than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20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just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relays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needed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ard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pac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ets.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figure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12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solution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demonstrated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achi</w:t>
      </w:r>
      <w:r>
        <w:rPr>
          <w:rFonts w:cs="Times New Roman" w:hAnsi="Times New Roman" w:eastAsia="Times New Roman" w:ascii="Times New Roman"/>
          <w:spacing w:val="-5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consumption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rate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theoretically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ardless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distance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ireless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relay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sink.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property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easy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lifetime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relays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recha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ge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them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periodicall</w:t>
      </w:r>
      <w:r>
        <w:rPr>
          <w:rFonts w:cs="Times New Roman" w:hAnsi="Times New Roman" w:eastAsia="Times New Roman" w:ascii="Times New Roman"/>
          <w:spacing w:val="-13"/>
          <w:w w:val="101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ind w:left="1658" w:right="1774"/>
      </w:pP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1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C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L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U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S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4"/>
        <w:ind w:right="83" w:firstLine="193"/>
        <w:sectPr>
          <w:type w:val="continuous"/>
          <w:pgSz w:w="12240" w:h="15840"/>
          <w:pgMar w:top="1000" w:bottom="280" w:left="1020" w:right="1020"/>
          <w:cols w:num="2" w:equalWidth="off">
            <w:col w:w="4981" w:space="231"/>
            <w:col w:w="4988"/>
          </w:cols>
        </w:sectPr>
      </w:pP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addressing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issues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arding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minimum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consumption,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maximum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area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ork.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bi-object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nonlinear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non-co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based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Min-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formulation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proposed.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problem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sol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9" w:lineRule="auto" w:line="254"/>
        <w:ind w:left="108" w:right="-3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open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source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Couenne.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also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int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grate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fect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interference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wireless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medium,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vise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y-to-one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y-to-ma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minimize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interference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throughout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thus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increase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signal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quality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wireless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reduce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tissue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heating.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decrease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interference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also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acilitates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ficien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increasing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reliabilit</w:t>
      </w:r>
      <w:r>
        <w:rPr>
          <w:rFonts w:cs="Times New Roman" w:hAnsi="Times New Roman" w:eastAsia="Times New Roman" w:ascii="Times New Roman"/>
          <w:spacing w:val="-13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i.e.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success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ratio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wire-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less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links.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opologies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generated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model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xhibit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minimum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consumption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maximum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erage.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results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significant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ements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initial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yments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feasible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cost-e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cient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solutions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possible.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leads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significantly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optimized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initial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yments.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erall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operational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lifetime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erage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WBSNs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strongly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impr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ed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suggested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yment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model.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obtained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results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model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propose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good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solutions,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suitable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parameters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α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13"/>
          <w:sz w:val="19"/>
          <w:szCs w:val="19"/>
        </w:rPr>
        <w:t>β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ind w:left="1670" w:right="1561"/>
      </w:pP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U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U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8"/>
          <w:w w:val="103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90" w:lineRule="auto" w:line="254"/>
        <w:ind w:left="108" w:right="-3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presents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future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trends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approach,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plan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xtend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gr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modeling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preciseness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features.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major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xtensions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inclusion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interferences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phenomenon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</w:t>
      </w:r>
      <w:r>
        <w:rPr>
          <w:rFonts w:cs="Times New Roman" w:hAnsi="Times New Roman" w:eastAsia="Times New Roman" w:ascii="Times New Roman"/>
          <w:spacing w:val="-8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ery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useful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modeling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realistic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scena</w:t>
      </w:r>
      <w:r>
        <w:rPr>
          <w:rFonts w:cs="Times New Roman" w:hAnsi="Times New Roman" w:eastAsia="Times New Roman" w:ascii="Times New Roman"/>
          <w:spacing w:val="-4"/>
          <w:w w:val="10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ios.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Els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where,the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model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xtended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ferent</w:t>
      </w:r>
      <w:r>
        <w:rPr>
          <w:rFonts w:cs="Times New Roman" w:hAnsi="Times New Roman" w:eastAsia="Times New Roman" w:ascii="Times New Roman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types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sensors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ferent</w:t>
      </w:r>
      <w:r>
        <w:rPr>
          <w:rFonts w:cs="Times New Roman" w:hAnsi="Times New Roman" w:eastAsia="Times New Roman" w:ascii="Times New Roman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sensing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range.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Finall</w:t>
      </w:r>
      <w:r>
        <w:rPr>
          <w:rFonts w:cs="Times New Roman" w:hAnsi="Times New Roman" w:eastAsia="Times New Roman" w:ascii="Times New Roman"/>
          <w:spacing w:val="-13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ta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get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adapt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formulation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optimization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multi-sink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orks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probability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routing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path.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ind w:left="1667" w:right="1558"/>
      </w:pPr>
      <w:r>
        <w:rPr>
          <w:rFonts w:cs="Times New Roman" w:hAnsi="Times New Roman" w:eastAsia="Times New Roman" w:ascii="Times New Roman"/>
          <w:spacing w:val="3"/>
          <w:w w:val="10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C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K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4"/>
          <w:w w:val="103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L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D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G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M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90" w:lineRule="auto" w:line="254"/>
        <w:ind w:left="108" w:right="-33" w:firstLine="19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part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Biosensors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collaborat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project</w:t>
      </w:r>
      <w:r>
        <w:rPr>
          <w:rFonts w:cs="Times New Roman" w:hAnsi="Times New Roman" w:eastAsia="Times New Roman" w:ascii="Times New Roman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been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funded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aris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Descartes</w:t>
      </w:r>
      <w:r>
        <w:rPr>
          <w:rFonts w:cs="Times New Roman" w:hAnsi="Times New Roman" w:eastAsia="Times New Roman" w:ascii="Times New Roman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Un</w:t>
      </w:r>
      <w:r>
        <w:rPr>
          <w:rFonts w:cs="Times New Roman" w:hAnsi="Times New Roman" w:eastAsia="Times New Roman" w:ascii="Times New Roman"/>
          <w:spacing w:val="-5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ersity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French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ministry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research.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ind w:left="1969" w:right="1860"/>
      </w:pPr>
      <w:r>
        <w:rPr>
          <w:rFonts w:cs="Times New Roman" w:hAnsi="Times New Roman" w:eastAsia="Times New Roman" w:ascii="Times New Roman"/>
          <w:spacing w:val="10"/>
          <w:w w:val="10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F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C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385" w:right="-26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[1]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Julien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Penders,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Chris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Hoof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Bert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Gyselinckx,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”Bio-Medical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15"/>
          <w:szCs w:val="15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AN: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rends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Examples”,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Bio-Medical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CMOS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ICs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grated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Circuits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Systems,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2011,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art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2,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279-302,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DOI: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ind w:left="385"/>
      </w:pP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10.1007/978-1-4419-6597-4-8.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3"/>
        <w:ind w:left="108" w:right="2341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[2]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https://projects.coin-o</w:t>
      </w:r>
      <w:r>
        <w:rPr>
          <w:rFonts w:cs="Times New Roman" w:hAnsi="Times New Roman" w:eastAsia="Times New Roman" w:ascii="Times New Roman"/>
          <w:spacing w:val="-9"/>
          <w:w w:val="103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.o</w:t>
      </w:r>
      <w:r>
        <w:rPr>
          <w:rFonts w:cs="Times New Roman" w:hAnsi="Times New Roman" w:eastAsia="Times New Roman" w:ascii="Times New Roman"/>
          <w:spacing w:val="-3"/>
          <w:w w:val="103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g/Couenne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3"/>
        <w:ind w:left="108" w:right="-23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[3]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A.A.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Somasundara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A.</w:t>
      </w:r>
      <w:r>
        <w:rPr>
          <w:rFonts w:cs="Times New Roman" w:hAnsi="Times New Roman" w:eastAsia="Times New Roman" w:ascii="Times New Roman"/>
          <w:spacing w:val="3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Kansal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D.</w:t>
      </w:r>
      <w:r>
        <w:rPr>
          <w:rFonts w:cs="Times New Roman" w:hAnsi="Times New Roman" w:eastAsia="Times New Roman" w:ascii="Times New Roman"/>
          <w:spacing w:val="3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Jea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D.</w:t>
      </w:r>
      <w:r>
        <w:rPr>
          <w:rFonts w:cs="Times New Roman" w:hAnsi="Times New Roman" w:eastAsia="Times New Roman" w:ascii="Times New Roman"/>
          <w:spacing w:val="3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Estrin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M.B.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1"/>
        <w:ind w:left="385" w:right="-26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Sr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ast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Controllably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mobile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infrastructure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ene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gy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embedded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orks,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IEEE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rans.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Mobile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Comput.,</w:t>
      </w:r>
      <w:r>
        <w:rPr>
          <w:rFonts w:cs="Times New Roman" w:hAnsi="Times New Roman" w:eastAsia="Times New Roman" w:ascii="Times New Roman"/>
          <w:spacing w:val="3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5(8):958-973,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1"/>
        <w:ind w:left="108" w:right="-26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[4]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R.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erdone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R.,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D.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Dardari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G.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Mazzini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A.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Conti,</w:t>
      </w:r>
      <w:r>
        <w:rPr>
          <w:rFonts w:cs="Times New Roman" w:hAnsi="Times New Roman" w:eastAsia="Times New Roman" w:ascii="Times New Roman"/>
          <w:spacing w:val="3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9"/>
          <w:w w:val="91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12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6"/>
          <w:w w:val="112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eless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1" w:lineRule="auto" w:line="244"/>
        <w:ind w:left="108" w:right="-26" w:firstLine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Actuator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Networks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Academic</w:t>
      </w:r>
      <w:r>
        <w:rPr>
          <w:rFonts w:cs="Times New Roman" w:hAnsi="Times New Roman" w:eastAsia="Times New Roman" w:ascii="Times New Roman"/>
          <w:spacing w:val="3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Press/Els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vie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London,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2008.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[5]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EU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Fram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VI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project,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hyperlink r:id="rId18">
        <w:r>
          <w:rPr>
            <w:rFonts w:cs="Times New Roman" w:hAnsi="Times New Roman" w:eastAsia="Times New Roman" w:ascii="Times New Roman"/>
            <w:spacing w:val="0"/>
            <w:w w:val="103"/>
            <w:sz w:val="15"/>
            <w:szCs w:val="15"/>
          </w:rPr>
          <w:t>ww</w:t>
        </w:r>
        <w:r>
          <w:rPr>
            <w:rFonts w:cs="Times New Roman" w:hAnsi="Times New Roman" w:eastAsia="Times New Roman" w:ascii="Times New Roman"/>
            <w:spacing w:val="-10"/>
            <w:w w:val="103"/>
            <w:sz w:val="15"/>
            <w:szCs w:val="15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3"/>
            <w:sz w:val="15"/>
            <w:szCs w:val="15"/>
          </w:rPr>
          <w:t>.healt</w:t>
        </w:r>
        <w:r>
          <w:rPr>
            <w:rFonts w:cs="Times New Roman" w:hAnsi="Times New Roman" w:eastAsia="Times New Roman" w:ascii="Times New Roman"/>
            <w:spacing w:val="-1"/>
            <w:w w:val="103"/>
            <w:sz w:val="15"/>
            <w:szCs w:val="15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03"/>
            <w:sz w:val="15"/>
            <w:szCs w:val="15"/>
          </w:rPr>
          <w:t>yaims.o</w:t>
        </w:r>
        <w:r>
          <w:rPr>
            <w:rFonts w:cs="Times New Roman" w:hAnsi="Times New Roman" w:eastAsia="Times New Roman" w:ascii="Times New Roman"/>
            <w:spacing w:val="-3"/>
            <w:w w:val="103"/>
            <w:sz w:val="15"/>
            <w:szCs w:val="15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3"/>
            <w:sz w:val="15"/>
            <w:szCs w:val="15"/>
          </w:rPr>
          <w:t>g.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385" w:right="-26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[6]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J.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H.</w:t>
      </w:r>
      <w:r>
        <w:rPr>
          <w:rFonts w:cs="Times New Roman" w:hAnsi="Times New Roman" w:eastAsia="Times New Roman" w:ascii="Times New Roman"/>
          <w:spacing w:val="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Chang</w:t>
      </w:r>
      <w:r>
        <w:rPr>
          <w:rFonts w:cs="Times New Roman" w:hAnsi="Times New Roman" w:eastAsia="Times New Roman" w:ascii="Times New Roman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L.</w:t>
      </w:r>
      <w:r>
        <w:rPr>
          <w:rFonts w:cs="Times New Roman" w:hAnsi="Times New Roman" w:eastAsia="Times New Roman" w:ascii="Times New Roman"/>
          <w:spacing w:val="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assiulas,</w:t>
      </w:r>
      <w:r>
        <w:rPr>
          <w:rFonts w:cs="Times New Roman" w:hAnsi="Times New Roman" w:eastAsia="Times New Roman" w:ascii="Times New Roman"/>
          <w:spacing w:val="1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Maximum</w:t>
      </w:r>
      <w:r>
        <w:rPr>
          <w:rFonts w:cs="Times New Roman" w:hAnsi="Times New Roman" w:eastAsia="Times New Roman" w:ascii="Times New Roman"/>
          <w:spacing w:val="-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lifetime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outing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wi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eless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0"/>
          <w:w w:val="105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networks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IEEE/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CM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rans.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12(4):609-619,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2004.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1"/>
        <w:ind w:left="108" w:right="-23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[7]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K.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Deb,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Multi-Objective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Optimization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Evolutionary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Algorithms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1"/>
        <w:ind w:left="385"/>
      </w:pP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il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Sons,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2002.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3"/>
        <w:ind w:left="385" w:right="-26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[8]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Jourdan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eck,</w:t>
      </w:r>
      <w:r>
        <w:rPr>
          <w:rFonts w:cs="Times New Roman" w:hAnsi="Times New Roman" w:eastAsia="Times New Roman" w:ascii="Times New Roman"/>
          <w:spacing w:val="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Layout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optimization</w:t>
      </w:r>
      <w:r>
        <w:rPr>
          <w:rFonts w:cs="Times New Roman" w:hAnsi="Times New Roman" w:eastAsia="Times New Roman" w:ascii="Times New Roman"/>
          <w:spacing w:val="1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wi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eless</w:t>
      </w:r>
      <w:r>
        <w:rPr>
          <w:rFonts w:cs="Times New Roman" w:hAnsi="Times New Roman" w:eastAsia="Times New Roman" w:ascii="Times New Roman"/>
          <w:spacing w:val="1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0"/>
          <w:w w:val="105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network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using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multi-objective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enetic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algorithm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IEEE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Semiannual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ehicular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echnolog</w:t>
      </w:r>
      <w:r>
        <w:rPr>
          <w:rFonts w:cs="Times New Roman" w:hAnsi="Times New Roman" w:eastAsia="Times New Roman" w:ascii="Times New Roman"/>
          <w:spacing w:val="-1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5:2466-2470,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2004.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1"/>
        <w:ind w:left="385" w:right="-26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[9]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K.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D.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K.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Kalpakis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15"/>
          <w:szCs w:val="15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Namjoshi,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ficient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algorithms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maximum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lifetime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data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gathering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2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2"/>
          <w:w w:val="106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-2"/>
          <w:w w:val="106"/>
          <w:sz w:val="15"/>
          <w:szCs w:val="15"/>
        </w:rPr>
        <w:t>g</w:t>
      </w:r>
      <w:r>
        <w:rPr>
          <w:rFonts w:cs="Times New Roman" w:hAnsi="Times New Roman" w:eastAsia="Times New Roman" w:ascii="Times New Roman"/>
          <w:spacing w:val="0"/>
          <w:w w:val="106"/>
          <w:sz w:val="15"/>
          <w:szCs w:val="15"/>
        </w:rPr>
        <w:t>g</w:t>
      </w:r>
      <w:r>
        <w:rPr>
          <w:rFonts w:cs="Times New Roman" w:hAnsi="Times New Roman" w:eastAsia="Times New Roman" w:ascii="Times New Roman"/>
          <w:spacing w:val="-6"/>
          <w:w w:val="106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-6"/>
          <w:w w:val="106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15"/>
          <w:szCs w:val="15"/>
        </w:rPr>
        <w:t>gation</w:t>
      </w:r>
      <w:r>
        <w:rPr>
          <w:rFonts w:cs="Times New Roman" w:hAnsi="Times New Roman" w:eastAsia="Times New Roman" w:ascii="Times New Roman"/>
          <w:spacing w:val="7"/>
          <w:w w:val="106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wi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eless</w:t>
      </w:r>
      <w:r>
        <w:rPr>
          <w:rFonts w:cs="Times New Roman" w:hAnsi="Times New Roman" w:eastAsia="Times New Roman" w:ascii="Times New Roman"/>
          <w:spacing w:val="1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5"/>
          <w:szCs w:val="15"/>
        </w:rPr>
        <w:t>networks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Computer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orks</w:t>
      </w:r>
      <w:r>
        <w:rPr>
          <w:rFonts w:cs="Times New Roman" w:hAnsi="Times New Roman" w:eastAsia="Times New Roman" w:ascii="Times New Roman"/>
          <w:spacing w:val="3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42(6):697-716,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2003.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1"/>
        <w:ind w:left="385" w:right="-26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[10]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Sankar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Z.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Liu,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Maximum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lifetime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outing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wi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eless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hoc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networks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In: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Proceedings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IEEE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Infocom,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pp.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1089-1097,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2004.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1"/>
        <w:ind w:left="385" w:right="-26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[11]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R.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Madan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Z.</w:t>
      </w:r>
      <w:r>
        <w:rPr>
          <w:rFonts w:cs="Times New Roman" w:hAnsi="Times New Roman" w:eastAsia="Times New Roman" w:ascii="Times New Roman"/>
          <w:spacing w:val="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Q.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Luo</w:t>
      </w:r>
      <w:r>
        <w:rPr>
          <w:rFonts w:cs="Times New Roman" w:hAnsi="Times New Roman" w:eastAsia="Times New Roman" w:ascii="Times New Roman"/>
          <w:spacing w:val="1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S.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Lall,</w:t>
      </w:r>
      <w:r>
        <w:rPr>
          <w:rFonts w:cs="Times New Roman" w:hAnsi="Times New Roman" w:eastAsia="Times New Roman" w:ascii="Times New Roman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distri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uted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algorithm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with</w:t>
      </w:r>
      <w:r>
        <w:rPr>
          <w:rFonts w:cs="Times New Roman" w:hAnsi="Times New Roman" w:eastAsia="Times New Roman" w:ascii="Times New Roman"/>
          <w:spacing w:val="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5"/>
          <w:szCs w:val="15"/>
        </w:rPr>
        <w:t>linear</w:t>
      </w:r>
      <w:r>
        <w:rPr>
          <w:rFonts w:cs="Times New Roman" w:hAnsi="Times New Roman" w:eastAsia="Times New Roman" w:ascii="Times New Roman"/>
          <w:spacing w:val="0"/>
          <w:w w:val="108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ve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ence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maximum</w:t>
      </w:r>
      <w:r>
        <w:rPr>
          <w:rFonts w:cs="Times New Roman" w:hAnsi="Times New Roman" w:eastAsia="Times New Roman" w:ascii="Times New Roman"/>
          <w:spacing w:val="1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lifetime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outing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wi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eless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5"/>
          <w:szCs w:val="15"/>
        </w:rPr>
        <w:t>networks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In: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Proceedings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Allerton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Conference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Communication,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Control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Computing,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2005.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1"/>
        <w:ind w:left="385" w:right="-26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[12]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15"/>
          <w:szCs w:val="15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Santi,</w:t>
      </w:r>
      <w:r>
        <w:rPr>
          <w:rFonts w:cs="Times New Roman" w:hAnsi="Times New Roman" w:eastAsia="Times New Roman" w:ascii="Times New Roman"/>
          <w:spacing w:val="1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opol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gy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cont</w:t>
      </w:r>
      <w:r>
        <w:rPr>
          <w:rFonts w:cs="Times New Roman" w:hAnsi="Times New Roman" w:eastAsia="Times New Roman" w:ascii="Times New Roman"/>
          <w:spacing w:val="-7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ol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wi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eless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ad</w:t>
      </w:r>
      <w:r>
        <w:rPr>
          <w:rFonts w:cs="Times New Roman" w:hAnsi="Times New Roman" w:eastAsia="Times New Roman" w:ascii="Times New Roman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hoc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2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networks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6"/>
          <w:w w:val="103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CM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Computing</w:t>
      </w:r>
      <w:r>
        <w:rPr>
          <w:rFonts w:cs="Times New Roman" w:hAnsi="Times New Roman" w:eastAsia="Times New Roman" w:ascii="Times New Roman"/>
          <w:spacing w:val="3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Sur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ys,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37(2):164-194,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2005.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90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[13]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Xue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Cui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K.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Nahrstedt,</w:t>
      </w:r>
      <w:r>
        <w:rPr>
          <w:rFonts w:cs="Times New Roman" w:hAnsi="Times New Roman" w:eastAsia="Times New Roman" w:ascii="Times New Roman"/>
          <w:spacing w:val="1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0"/>
          <w:w w:val="87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utility-based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distri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uted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maximum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lifetime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outing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algorithm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wi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eless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networks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In: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Proceedings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Second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International</w:t>
      </w:r>
      <w:r>
        <w:rPr>
          <w:rFonts w:cs="Times New Roman" w:hAnsi="Times New Roman" w:eastAsia="Times New Roman" w:ascii="Times New Roman"/>
          <w:spacing w:val="1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Conference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Quality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Service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Heterogeneous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ired/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ireless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orks</w:t>
      </w:r>
      <w:r>
        <w:rPr>
          <w:rFonts w:cs="Times New Roman" w:hAnsi="Times New Roman" w:eastAsia="Times New Roman" w:ascii="Times New Roman"/>
          <w:spacing w:val="3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(QSHINE’05),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p.</w:t>
      </w:r>
      <w:r>
        <w:rPr>
          <w:rFonts w:cs="Times New Roman" w:hAnsi="Times New Roman" w:eastAsia="Times New Roman" w:ascii="Times New Roman"/>
          <w:spacing w:val="2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18,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2005.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90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[14]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S.</w:t>
      </w:r>
      <w:r>
        <w:rPr>
          <w:rFonts w:cs="Times New Roman" w:hAnsi="Times New Roman" w:eastAsia="Times New Roman" w:ascii="Times New Roman"/>
          <w:spacing w:val="2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ang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M.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Li</w:t>
      </w:r>
      <w:r>
        <w:rPr>
          <w:rFonts w:cs="Times New Roman" w:hAnsi="Times New Roman" w:eastAsia="Times New Roman" w:ascii="Times New Roman"/>
          <w:spacing w:val="2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J.</w:t>
      </w:r>
      <w:r>
        <w:rPr>
          <w:rFonts w:cs="Times New Roman" w:hAnsi="Times New Roman" w:eastAsia="Times New Roman" w:ascii="Times New Roman"/>
          <w:spacing w:val="1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u,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Scan-Based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ement-Assisted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Methods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ireless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orks,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IEEE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rans.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aral-lel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Distri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uted</w:t>
      </w:r>
      <w:r>
        <w:rPr>
          <w:rFonts w:cs="Times New Roman" w:hAnsi="Times New Roman" w:eastAsia="Times New Roman" w:ascii="Times New Roman"/>
          <w:spacing w:val="3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Systems,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18(8):1108-1121,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2007.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90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[15]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G.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ang,</w:t>
      </w:r>
      <w:r>
        <w:rPr>
          <w:rFonts w:cs="Times New Roman" w:hAnsi="Times New Roman" w:eastAsia="Times New Roman" w:ascii="Times New Roman"/>
          <w:spacing w:val="3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G.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Cao,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L.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Porta,</w:t>
      </w:r>
      <w:r>
        <w:rPr>
          <w:rFonts w:cs="Times New Roman" w:hAnsi="Times New Roman" w:eastAsia="Times New Roman" w:ascii="Times New Roman"/>
          <w:spacing w:val="3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ement-assisted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3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depl</w:t>
      </w:r>
      <w:r>
        <w:rPr>
          <w:rFonts w:cs="Times New Roman" w:hAnsi="Times New Roman" w:eastAsia="Times New Roman" w:ascii="Times New Roman"/>
          <w:spacing w:val="-2"/>
          <w:w w:val="103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y-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ment,</w:t>
      </w:r>
      <w:r>
        <w:rPr>
          <w:rFonts w:cs="Times New Roman" w:hAnsi="Times New Roman" w:eastAsia="Times New Roman" w:ascii="Times New Roman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IEEE</w:t>
      </w:r>
      <w:r>
        <w:rPr>
          <w:rFonts w:cs="Times New Roman" w:hAnsi="Times New Roman" w:eastAsia="Times New Roman" w:ascii="Times New Roman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rans.</w:t>
      </w:r>
      <w:r>
        <w:rPr>
          <w:rFonts w:cs="Times New Roman" w:hAnsi="Times New Roman" w:eastAsia="Times New Roman" w:ascii="Times New Roman"/>
          <w:spacing w:val="1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Mobile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Computing,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ol.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5,</w:t>
      </w:r>
      <w:r>
        <w:rPr>
          <w:rFonts w:cs="Times New Roman" w:hAnsi="Times New Roman" w:eastAsia="Times New Roman" w:ascii="Times New Roman"/>
          <w:spacing w:val="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no.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6,</w:t>
      </w:r>
      <w:r>
        <w:rPr>
          <w:rFonts w:cs="Times New Roman" w:hAnsi="Times New Roman" w:eastAsia="Times New Roman" w:ascii="Times New Roman"/>
          <w:spacing w:val="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pp.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640652,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90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[16]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5"/>
          <w:szCs w:val="15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Old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wurtel,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Riihijarvi,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15"/>
          <w:szCs w:val="15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Mahonen,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Correlation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Node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Locations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Performance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Distri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uted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Compression,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Proceedings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ONS,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Sn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wbird,</w:t>
      </w:r>
      <w:r>
        <w:rPr>
          <w:rFonts w:cs="Times New Roman" w:hAnsi="Times New Roman" w:eastAsia="Times New Roman" w:ascii="Times New Roman"/>
          <w:spacing w:val="3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USA,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2009,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pp.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135142.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90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[17]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yos,</w:t>
      </w:r>
      <w:r>
        <w:rPr>
          <w:rFonts w:cs="Times New Roman" w:hAnsi="Times New Roman" w:eastAsia="Times New Roman" w:ascii="Times New Roman"/>
          <w:spacing w:val="1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ersity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California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Ber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15"/>
          <w:szCs w:val="15"/>
        </w:rPr>
        <w:t> </w:t>
      </w:r>
      <w:hyperlink r:id="rId19">
        <w:r>
          <w:rPr>
            <w:rFonts w:cs="Times New Roman" w:hAnsi="Times New Roman" w:eastAsia="Times New Roman" w:ascii="Times New Roman"/>
            <w:spacing w:val="0"/>
            <w:w w:val="100"/>
            <w:sz w:val="15"/>
            <w:szCs w:val="15"/>
          </w:rPr>
          <w:t>http://ww</w:t>
        </w:r>
        <w:r>
          <w:rPr>
            <w:rFonts w:cs="Times New Roman" w:hAnsi="Times New Roman" w:eastAsia="Times New Roman" w:ascii="Times New Roman"/>
            <w:spacing w:val="-10"/>
            <w:w w:val="100"/>
            <w:sz w:val="15"/>
            <w:szCs w:val="15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15"/>
            <w:szCs w:val="15"/>
          </w:rPr>
          <w:t>.ti</w:t>
        </w:r>
        <w:r>
          <w:rPr>
            <w:rFonts w:cs="Times New Roman" w:hAnsi="Times New Roman" w:eastAsia="Times New Roman" w:ascii="Times New Roman"/>
            <w:spacing w:val="-2"/>
            <w:w w:val="100"/>
            <w:sz w:val="15"/>
            <w:szCs w:val="15"/>
          </w:rPr>
          <w:t>n</w:t>
        </w:r>
        <w:r>
          <w:rPr>
            <w:rFonts w:cs="Times New Roman" w:hAnsi="Times New Roman" w:eastAsia="Times New Roman" w:ascii="Times New Roman"/>
            <w:spacing w:val="0"/>
            <w:w w:val="100"/>
            <w:sz w:val="15"/>
            <w:szCs w:val="15"/>
          </w:rPr>
          <w:t>yos.net,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page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accessed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</w:t>
      </w:r>
      <w:r>
        <w:rPr>
          <w:rFonts w:cs="Times New Roman" w:hAnsi="Times New Roman" w:eastAsia="Times New Roman" w:ascii="Times New Roman"/>
          <w:spacing w:val="-9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13,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2008.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90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[18]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Polaroid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Sona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echnical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specifications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6500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series</w:t>
      </w:r>
      <w:r>
        <w:rPr>
          <w:rFonts w:cs="Times New Roman" w:hAnsi="Times New Roman" w:eastAsia="Times New Roman" w:ascii="Times New Roman"/>
          <w:spacing w:val="3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sonar</w:t>
      </w:r>
      <w:r>
        <w:rPr>
          <w:rFonts w:cs="Times New Roman" w:hAnsi="Times New Roman" w:eastAsia="Times New Roman" w:ascii="Times New Roman"/>
          <w:spacing w:val="3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ranging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module,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hyperlink r:id="rId20">
        <w:r>
          <w:rPr>
            <w:rFonts w:cs="Times New Roman" w:hAnsi="Times New Roman" w:eastAsia="Times New Roman" w:ascii="Times New Roman"/>
            <w:spacing w:val="0"/>
            <w:w w:val="103"/>
            <w:sz w:val="15"/>
            <w:szCs w:val="15"/>
          </w:rPr>
          <w:t>http://www-inst.eecs.ber</w:t>
        </w:r>
        <w:r>
          <w:rPr>
            <w:rFonts w:cs="Times New Roman" w:hAnsi="Times New Roman" w:eastAsia="Times New Roman" w:ascii="Times New Roman"/>
            <w:spacing w:val="-2"/>
            <w:w w:val="103"/>
            <w:sz w:val="15"/>
            <w:szCs w:val="15"/>
          </w:rPr>
          <w:t>k</w:t>
        </w:r>
        <w:r>
          <w:rPr>
            <w:rFonts w:cs="Times New Roman" w:hAnsi="Times New Roman" w:eastAsia="Times New Roman" w:ascii="Times New Roman"/>
            <w:spacing w:val="0"/>
            <w:w w:val="103"/>
            <w:sz w:val="15"/>
            <w:szCs w:val="15"/>
          </w:rPr>
          <w:t>el</w:t>
        </w:r>
        <w:r>
          <w:rPr>
            <w:rFonts w:cs="Times New Roman" w:hAnsi="Times New Roman" w:eastAsia="Times New Roman" w:ascii="Times New Roman"/>
            <w:spacing w:val="-2"/>
            <w:w w:val="103"/>
            <w:sz w:val="15"/>
            <w:szCs w:val="15"/>
          </w:rPr>
          <w:t>e</w:t>
        </w:r>
        <w:r>
          <w:rPr>
            <w:rFonts w:cs="Times New Roman" w:hAnsi="Times New Roman" w:eastAsia="Times New Roman" w:ascii="Times New Roman"/>
            <w:spacing w:val="-10"/>
            <w:w w:val="103"/>
            <w:sz w:val="15"/>
            <w:szCs w:val="15"/>
          </w:rPr>
          <w:t>y</w:t>
        </w:r>
        <w:r>
          <w:rPr>
            <w:rFonts w:cs="Times New Roman" w:hAnsi="Times New Roman" w:eastAsia="Times New Roman" w:ascii="Times New Roman"/>
            <w:spacing w:val="0"/>
            <w:w w:val="103"/>
            <w:sz w:val="15"/>
            <w:szCs w:val="15"/>
          </w:rPr>
          <w:t>.edu/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90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[19]</w:t>
      </w:r>
      <w:r>
        <w:rPr>
          <w:rFonts w:cs="Times New Roman" w:hAnsi="Times New Roman" w:eastAsia="Times New Roman" w:ascii="Times New Roman"/>
          <w:spacing w:val="1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Eme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gent</w:t>
      </w:r>
      <w:r>
        <w:rPr>
          <w:rFonts w:cs="Times New Roman" w:hAnsi="Times New Roman" w:eastAsia="Times New Roman" w:ascii="Times New Roman"/>
          <w:spacing w:val="1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Sur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eillance</w:t>
      </w:r>
      <w:r>
        <w:rPr>
          <w:rFonts w:cs="Times New Roman" w:hAnsi="Times New Roman" w:eastAsia="Times New Roman" w:ascii="Times New Roman"/>
          <w:spacing w:val="1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Pl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xus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(ESP):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Multidisciplinary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Un</w:t>
      </w:r>
      <w:r>
        <w:rPr>
          <w:rFonts w:cs="Times New Roman" w:hAnsi="Times New Roman" w:eastAsia="Times New Roman" w:ascii="Times New Roman"/>
          <w:spacing w:val="-4"/>
          <w:w w:val="10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2"/>
          <w:w w:val="103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ersity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Research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Initiat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(MURI),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http://strange.arl.psu.edu/ES</w:t>
      </w:r>
      <w:r>
        <w:rPr>
          <w:rFonts w:cs="Times New Roman" w:hAnsi="Times New Roman" w:eastAsia="Times New Roman" w:ascii="Times New Roman"/>
          <w:spacing w:val="-18"/>
          <w:w w:val="103"/>
          <w:sz w:val="15"/>
          <w:szCs w:val="15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page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accessed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-10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13,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2008.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90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[20]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N.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Heo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15"/>
          <w:szCs w:val="15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K.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arshn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Distri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uted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self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spreading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algorithm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mobile</w:t>
      </w:r>
      <w:r>
        <w:rPr>
          <w:rFonts w:cs="Times New Roman" w:hAnsi="Times New Roman" w:eastAsia="Times New Roman" w:ascii="Times New Roman"/>
          <w:spacing w:val="3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wireless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orks,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Proc.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IEEE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ireless</w:t>
      </w:r>
      <w:r>
        <w:rPr>
          <w:rFonts w:cs="Times New Roman" w:hAnsi="Times New Roman" w:eastAsia="Times New Roman" w:ascii="Times New Roman"/>
          <w:spacing w:val="3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Communications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orking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Conference,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paper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ID: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TS484,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2003.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90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[21]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Xiaoling</w:t>
      </w:r>
      <w:r>
        <w:rPr>
          <w:rFonts w:cs="Times New Roman" w:hAnsi="Times New Roman" w:eastAsia="Times New Roman" w:ascii="Times New Roman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u,</w:t>
      </w:r>
      <w:r>
        <w:rPr>
          <w:rFonts w:cs="Times New Roman" w:hAnsi="Times New Roman" w:eastAsia="Times New Roman" w:ascii="Times New Roman"/>
          <w:spacing w:val="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Jinsung</w:t>
      </w:r>
      <w:r>
        <w:rPr>
          <w:rFonts w:cs="Times New Roman" w:hAnsi="Times New Roman" w:eastAsia="Times New Roman" w:ascii="Times New Roman"/>
          <w:spacing w:val="1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Cho,</w:t>
      </w:r>
      <w:r>
        <w:rPr>
          <w:rFonts w:cs="Times New Roman" w:hAnsi="Times New Roman" w:eastAsia="Times New Roman" w:ascii="Times New Roman"/>
          <w:spacing w:val="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Brian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d’Auriol,</w:t>
      </w:r>
      <w:r>
        <w:rPr>
          <w:rFonts w:cs="Times New Roman" w:hAnsi="Times New Roman" w:eastAsia="Times New Roman" w:ascii="Times New Roman"/>
          <w:spacing w:val="1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Sungyoung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Lee,</w:t>
      </w:r>
      <w:r>
        <w:rPr>
          <w:rFonts w:cs="Times New Roman" w:hAnsi="Times New Roman" w:eastAsia="Times New Roman" w:ascii="Times New Roman"/>
          <w:spacing w:val="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7"/>
          <w:w w:val="103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ong-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oo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Lee,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”An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grated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sleep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scheduling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routing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USN</w:t>
      </w:r>
      <w:r>
        <w:rPr>
          <w:rFonts w:cs="Times New Roman" w:hAnsi="Times New Roman" w:eastAsia="Times New Roman" w:ascii="Times New Roman"/>
          <w:spacing w:val="-11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IEICE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rans.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Communications,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2007.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[22]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R.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Min,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M.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Bhard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aj,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S.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H.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Cho,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A.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Sinha,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E.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Shih,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A.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ang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1"/>
        <w:ind w:right="90" w:firstLine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Chandrakasan,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wp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wer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wireless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orks,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VLSI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Design,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2001.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[23]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Xiaoling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Jinsung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Cho,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Brian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d’Auriol,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Sungyoung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Lee,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90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”Optimal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Depl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Mobile</w:t>
      </w:r>
      <w:r>
        <w:rPr>
          <w:rFonts w:cs="Times New Roman" w:hAnsi="Times New Roman" w:eastAsia="Times New Roman" w:ascii="Times New Roman"/>
          <w:spacing w:val="3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Its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Maintenance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Strat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-11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”</w:t>
      </w:r>
      <w:r>
        <w:rPr>
          <w:rFonts w:cs="Times New Roman" w:hAnsi="Times New Roman" w:eastAsia="Times New Roman" w:ascii="Times New Roman"/>
          <w:spacing w:val="1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Proc.</w:t>
      </w:r>
      <w:r>
        <w:rPr>
          <w:rFonts w:cs="Times New Roman" w:hAnsi="Times New Roman" w:eastAsia="Times New Roman" w:ascii="Times New Roman"/>
          <w:spacing w:val="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International</w:t>
      </w:r>
      <w:r>
        <w:rPr>
          <w:rFonts w:cs="Times New Roman" w:hAnsi="Times New Roman" w:eastAsia="Times New Roman" w:ascii="Times New Roman"/>
          <w:spacing w:val="1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Conference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Grid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Per</w:t>
      </w:r>
      <w:r>
        <w:rPr>
          <w:rFonts w:cs="Times New Roman" w:hAnsi="Times New Roman" w:eastAsia="Times New Roman" w:ascii="Times New Roman"/>
          <w:spacing w:val="-4"/>
          <w:w w:val="103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as</w:t>
      </w:r>
      <w:r>
        <w:rPr>
          <w:rFonts w:cs="Times New Roman" w:hAnsi="Times New Roman" w:eastAsia="Times New Roman" w:ascii="Times New Roman"/>
          <w:spacing w:val="-4"/>
          <w:w w:val="10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2"/>
          <w:w w:val="103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Computing</w:t>
      </w:r>
      <w:r>
        <w:rPr>
          <w:rFonts w:cs="Times New Roman" w:hAnsi="Times New Roman" w:eastAsia="Times New Roman" w:ascii="Times New Roman"/>
          <w:spacing w:val="3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(GPC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2007,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LNCS),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aris,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France,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</w:t>
      </w:r>
      <w:r>
        <w:rPr>
          <w:rFonts w:cs="Times New Roman" w:hAnsi="Times New Roman" w:eastAsia="Times New Roman" w:ascii="Times New Roman"/>
          <w:spacing w:val="-1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2007.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90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[24]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Xiaoling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Lei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Shu,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Min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Meng,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Jinsung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Cho,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Sungyoung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Lee,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”C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erage-dr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Self-depl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Cluster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Based</w:t>
      </w:r>
      <w:r>
        <w:rPr>
          <w:rFonts w:cs="Times New Roman" w:hAnsi="Times New Roman" w:eastAsia="Times New Roman" w:ascii="Times New Roman"/>
          <w:spacing w:val="1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Mobile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orks”,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CI</w:t>
      </w:r>
      <w:r>
        <w:rPr>
          <w:rFonts w:cs="Times New Roman" w:hAnsi="Times New Roman" w:eastAsia="Times New Roman" w:ascii="Times New Roman"/>
          <w:spacing w:val="-14"/>
          <w:w w:val="10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-06,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IEEE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Computer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Societ</w:t>
      </w:r>
      <w:r>
        <w:rPr>
          <w:rFonts w:cs="Times New Roman" w:hAnsi="Times New Roman" w:eastAsia="Times New Roman" w:ascii="Times New Roman"/>
          <w:spacing w:val="-1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Seoul,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5"/>
          <w:w w:val="103"/>
          <w:sz w:val="15"/>
          <w:szCs w:val="15"/>
        </w:rPr>
        <w:t>K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orea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90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[25]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Liu,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15"/>
          <w:szCs w:val="15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Cheung,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Guibas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5"/>
          <w:szCs w:val="15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Zhao,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dual-space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approach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tracking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management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wireless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orks,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Proc.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90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1st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CM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orkshop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ireless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1"/>
        <w:ind w:left="277" w:right="1936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Applications,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pp.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131139,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September</w:t>
      </w:r>
      <w:r>
        <w:rPr>
          <w:rFonts w:cs="Times New Roman" w:hAnsi="Times New Roman" w:eastAsia="Times New Roman" w:ascii="Times New Roman"/>
          <w:spacing w:val="3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2002.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1"/>
        <w:ind w:left="277" w:right="90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[26]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Cerpa,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Estrin,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D.,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Ascent: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Adapt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self-configuring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orks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topologies,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IEEE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ransactions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Mobile</w:t>
      </w:r>
      <w:r>
        <w:rPr>
          <w:rFonts w:cs="Times New Roman" w:hAnsi="Times New Roman" w:eastAsia="Times New Roman" w:ascii="Times New Roman"/>
          <w:spacing w:val="2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Computing,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rie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3"/>
          <w:w w:val="103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2684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3,</w:t>
      </w:r>
      <w:r>
        <w:rPr>
          <w:rFonts w:cs="Times New Roman" w:hAnsi="Times New Roman" w:eastAsia="Times New Roman" w:ascii="Times New Roman"/>
          <w:spacing w:val="2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pp.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272-285,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July-Aug.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2004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1"/>
        <w:ind w:left="277" w:right="90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[27]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Stan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vic,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J.A.,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Abdelzahe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.E.,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Che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Lu,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Lui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Sha,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Hou,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J.C.,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Real-time</w:t>
      </w:r>
      <w:r>
        <w:rPr>
          <w:rFonts w:cs="Times New Roman" w:hAnsi="Times New Roman" w:eastAsia="Times New Roman" w:ascii="Times New Roman"/>
          <w:spacing w:val="1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communication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coordination</w:t>
      </w:r>
      <w:r>
        <w:rPr>
          <w:rFonts w:cs="Times New Roman" w:hAnsi="Times New Roman" w:eastAsia="Times New Roman" w:ascii="Times New Roman"/>
          <w:spacing w:val="1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embedded</w:t>
      </w:r>
      <w:r>
        <w:rPr>
          <w:rFonts w:cs="Times New Roman" w:hAnsi="Times New Roman" w:eastAsia="Times New Roman" w:ascii="Times New Roman"/>
          <w:spacing w:val="1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3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orks,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Proceedings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IEEE,</w:t>
      </w:r>
      <w:r>
        <w:rPr>
          <w:rFonts w:cs="Times New Roman" w:hAnsi="Times New Roman" w:eastAsia="Times New Roman" w:ascii="Times New Roman"/>
          <w:spacing w:val="2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Chicago,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ol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91,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pp.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1002-1022,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July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2003.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90" w:hanging="27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[28]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Ren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Q.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Meng,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”Rate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control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reduce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bioe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fects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wireless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biomedical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sensor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orks</w:t>
      </w:r>
      <w:r>
        <w:rPr>
          <w:rFonts w:cs="Times New Roman" w:hAnsi="Times New Roman" w:eastAsia="Times New Roman" w:ascii="Times New Roman"/>
          <w:spacing w:val="-11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”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Mobile</w:t>
      </w:r>
      <w:r>
        <w:rPr>
          <w:rFonts w:cs="Times New Roman" w:hAnsi="Times New Roman" w:eastAsia="Times New Roman" w:ascii="Times New Roman"/>
          <w:spacing w:val="1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Ubiquitous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Systems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90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-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orkshops,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2006.</w:t>
      </w:r>
      <w:r>
        <w:rPr>
          <w:rFonts w:cs="Times New Roman" w:hAnsi="Times New Roman" w:eastAsia="Times New Roman" w:ascii="Times New Roman"/>
          <w:spacing w:val="3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3rd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Annual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Conference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on,</w:t>
      </w:r>
      <w:r>
        <w:rPr>
          <w:rFonts w:cs="Times New Roman" w:hAnsi="Times New Roman" w:eastAsia="Times New Roman" w:ascii="Times New Roman"/>
          <w:spacing w:val="3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San</w:t>
      </w:r>
      <w:r>
        <w:rPr>
          <w:rFonts w:cs="Times New Roman" w:hAnsi="Times New Roman" w:eastAsia="Times New Roman" w:ascii="Times New Roman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Jose,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CA,,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Jul.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2006,</w:t>
      </w:r>
      <w:r>
        <w:rPr>
          <w:rFonts w:cs="Times New Roman" w:hAnsi="Times New Roman" w:eastAsia="Times New Roman" w:ascii="Times New Roman"/>
          <w:spacing w:val="2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pp.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1-7.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[29]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S.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Ullah,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H.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Higgins,</w:t>
      </w:r>
      <w:r>
        <w:rPr>
          <w:rFonts w:cs="Times New Roman" w:hAnsi="Times New Roman" w:eastAsia="Times New Roman" w:ascii="Times New Roman"/>
          <w:spacing w:val="3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B.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Braem,</w:t>
      </w:r>
      <w:r>
        <w:rPr>
          <w:rFonts w:cs="Times New Roman" w:hAnsi="Times New Roman" w:eastAsia="Times New Roman" w:ascii="Times New Roman"/>
          <w:spacing w:val="3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B.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Latre,</w:t>
      </w:r>
      <w:r>
        <w:rPr>
          <w:rFonts w:cs="Times New Roman" w:hAnsi="Times New Roman" w:eastAsia="Times New Roman" w:ascii="Times New Roman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C.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Blondia,</w:t>
      </w:r>
      <w:r>
        <w:rPr>
          <w:rFonts w:cs="Times New Roman" w:hAnsi="Times New Roman" w:eastAsia="Times New Roman" w:ascii="Times New Roman"/>
          <w:spacing w:val="3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I.</w:t>
      </w:r>
      <w:r>
        <w:rPr>
          <w:rFonts w:cs="Times New Roman" w:hAnsi="Times New Roman" w:eastAsia="Times New Roman" w:ascii="Times New Roman"/>
          <w:spacing w:val="2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Moerman,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1"/>
        <w:ind w:left="277" w:right="90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Saleem,</w:t>
      </w:r>
      <w:r>
        <w:rPr>
          <w:rFonts w:cs="Times New Roman" w:hAnsi="Times New Roman" w:eastAsia="Times New Roman" w:ascii="Times New Roman"/>
          <w:spacing w:val="1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Z.</w:t>
      </w:r>
      <w:r>
        <w:rPr>
          <w:rFonts w:cs="Times New Roman" w:hAnsi="Times New Roman" w:eastAsia="Times New Roman" w:ascii="Times New Roman"/>
          <w:spacing w:val="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Rahman</w:t>
      </w:r>
      <w:r>
        <w:rPr>
          <w:rFonts w:cs="Times New Roman" w:hAnsi="Times New Roman" w:eastAsia="Times New Roman" w:ascii="Times New Roman"/>
          <w:spacing w:val="1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K.S.</w:t>
      </w:r>
      <w:r>
        <w:rPr>
          <w:rFonts w:cs="Times New Roman" w:hAnsi="Times New Roman" w:eastAsia="Times New Roman" w:ascii="Times New Roman"/>
          <w:spacing w:val="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ak,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Comprehens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Sur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6"/>
          <w:w w:val="103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ireless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Body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Area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orks: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PH</w:t>
      </w:r>
      <w:r>
        <w:rPr>
          <w:rFonts w:cs="Times New Roman" w:hAnsi="Times New Roman" w:eastAsia="Times New Roman" w:ascii="Times New Roman"/>
          <w:spacing w:val="-2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C,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Layers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Solutions,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Journal</w:t>
      </w:r>
      <w:r>
        <w:rPr>
          <w:rFonts w:cs="Times New Roman" w:hAnsi="Times New Roman" w:eastAsia="Times New Roman" w:ascii="Times New Roman"/>
          <w:spacing w:val="18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Medical</w:t>
      </w:r>
      <w:r>
        <w:rPr>
          <w:rFonts w:cs="Times New Roman" w:hAnsi="Times New Roman" w:eastAsia="Times New Roman" w:ascii="Times New Roman"/>
          <w:spacing w:val="2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Systems,</w:t>
      </w:r>
      <w:r>
        <w:rPr>
          <w:rFonts w:cs="Times New Roman" w:hAnsi="Times New Roman" w:eastAsia="Times New Roman" w:ascii="Times New Roman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PRESS,2010,</w:t>
      </w:r>
      <w:r>
        <w:rPr>
          <w:rFonts w:cs="Times New Roman" w:hAnsi="Times New Roman" w:eastAsia="Times New Roman" w:ascii="Times New Roman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DOI:</w:t>
      </w:r>
      <w:r>
        <w:rPr>
          <w:rFonts w:cs="Times New Roman" w:hAnsi="Times New Roman" w:eastAsia="Times New Roman" w:ascii="Times New Roman"/>
          <w:spacing w:val="1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10.1007/s10916-010-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77" w:right="4211"/>
      </w:pPr>
      <w:r>
        <w:rPr>
          <w:rFonts w:cs="Times New Roman" w:hAnsi="Times New Roman" w:eastAsia="Times New Roman" w:ascii="Times New Roman"/>
          <w:spacing w:val="0"/>
          <w:w w:val="103"/>
          <w:sz w:val="15"/>
          <w:szCs w:val="15"/>
        </w:rPr>
        <w:t>9571-3.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sectPr>
      <w:pgMar w:header="0" w:footer="1102" w:top="1040" w:bottom="280" w:left="1020" w:right="1020"/>
      <w:pgSz w:w="12240" w:h="15840"/>
      <w:cols w:num="2" w:equalWidth="off">
        <w:col w:w="4981" w:space="231"/>
        <w:col w:w="4988"/>
      </w:cols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pt;margin-top:725.883pt;width:177.635pt;height:12pt;mso-position-horizontal-relative:page;mso-position-vertical-relative:page;z-index:-69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978-1-4673-2362-8/12/$31.00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©2012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IEEE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296.5pt;margin-top:725.883pt;width:19pt;height:12pt;mso-position-horizontal-relative:page;mso-position-vertical-relative:page;z-index:-69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424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6.5pt;margin-top:725.883pt;width:19pt;height:12pt;mso-position-horizontal-relative:page;mso-position-vertical-relative:page;z-index:-69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425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footer" Target="footer1.xml"/><Relationship Id="rId4" Type="http://schemas.openxmlformats.org/officeDocument/2006/relationships/hyperlink" Target="mailto:moungla@parisdescartes.fr" TargetMode="External"/><Relationship Id="rId5" Type="http://schemas.openxmlformats.org/officeDocument/2006/relationships/hyperlink" Target="mailto:touati@lix.polytechnique.fr" TargetMode="External"/><Relationship Id="rId6" Type="http://schemas.openxmlformats.org/officeDocument/2006/relationships/hyperlink" Target="mailto:mehaoua@parisdescartes.fr" TargetMode="Externa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g"/><Relationship Id="rId13" Type="http://schemas.openxmlformats.org/officeDocument/2006/relationships/image" Target="media/image6.pn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hyperlink" Target="http://www.healthyaims.org" TargetMode="External"/><Relationship Id="rId19" Type="http://schemas.openxmlformats.org/officeDocument/2006/relationships/hyperlink" Target="http://www.tinyos.net" TargetMode="External"/><Relationship Id="rId20" Type="http://schemas.openxmlformats.org/officeDocument/2006/relationships/hyperlink" Target="http://www-inst.eecs.berkeley.edu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